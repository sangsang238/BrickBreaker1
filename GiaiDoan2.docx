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BDD9" w14:textId="19921E64" w:rsidR="000C390B" w:rsidRDefault="000C390B" w:rsidP="000C390B">
      <w:pPr>
        <w:pStyle w:val="Heading2"/>
        <w:jc w:val="center"/>
        <w:rPr>
          <w:color w:val="000000" w:themeColor="text1"/>
          <w:sz w:val="44"/>
          <w:szCs w:val="44"/>
          <w:lang w:val="vi-VN"/>
        </w:rPr>
      </w:pPr>
      <w:bookmarkStart w:id="0" w:name="_Toc142496615"/>
      <w:r w:rsidRPr="00F46FFB">
        <w:rPr>
          <w:color w:val="000000" w:themeColor="text1"/>
          <w:sz w:val="44"/>
          <w:szCs w:val="44"/>
          <w:lang w:val="vi-VN"/>
        </w:rPr>
        <w:t>Xây dựng trò chơi xếp gạch</w:t>
      </w:r>
    </w:p>
    <w:p w14:paraId="15A4A937" w14:textId="7B6982F3" w:rsidR="000A510D" w:rsidRPr="003D26CE" w:rsidRDefault="000A510D" w:rsidP="000C390B">
      <w:pPr>
        <w:pStyle w:val="Heading2"/>
        <w:jc w:val="center"/>
        <w:rPr>
          <w:color w:val="000000" w:themeColor="text1"/>
          <w:sz w:val="44"/>
          <w:szCs w:val="44"/>
          <w:lang w:val="en-GB"/>
        </w:rPr>
      </w:pPr>
      <w:r>
        <w:rPr>
          <w:color w:val="000000" w:themeColor="text1"/>
          <w:sz w:val="44"/>
          <w:szCs w:val="44"/>
          <w:lang w:val="vi-VN"/>
        </w:rPr>
        <w:t>(Brick Breaker)</w:t>
      </w:r>
    </w:p>
    <w:p w14:paraId="051BB416" w14:textId="7CE1867A" w:rsidR="00B22965" w:rsidRPr="00945D17" w:rsidRDefault="000C390B" w:rsidP="00945D17">
      <w:pPr>
        <w:pStyle w:val="Heading2"/>
        <w:jc w:val="center"/>
        <w:rPr>
          <w:color w:val="000000" w:themeColor="text1"/>
          <w:sz w:val="44"/>
          <w:szCs w:val="44"/>
          <w:lang w:val="vi-VN"/>
        </w:rPr>
      </w:pPr>
      <w:r w:rsidRPr="00F46FFB">
        <w:rPr>
          <w:color w:val="000000" w:themeColor="text1"/>
          <w:sz w:val="44"/>
          <w:szCs w:val="44"/>
          <w:lang w:val="vi-VN"/>
        </w:rPr>
        <w:t xml:space="preserve">Báo cáo giai đoạn </w:t>
      </w:r>
      <w:r w:rsidR="00945D17">
        <w:rPr>
          <w:color w:val="000000" w:themeColor="text1"/>
          <w:sz w:val="44"/>
          <w:szCs w:val="44"/>
          <w:lang w:val="vi-VN"/>
        </w:rPr>
        <w:t>2</w:t>
      </w:r>
      <w:bookmarkEnd w:id="0"/>
    </w:p>
    <w:p w14:paraId="12B780E8" w14:textId="77777777" w:rsidR="00B22965" w:rsidRPr="00396014" w:rsidRDefault="00B22965" w:rsidP="00E260B1">
      <w:pPr>
        <w:rPr>
          <w:b/>
          <w:bCs/>
          <w:lang w:val="en-GB"/>
        </w:rPr>
      </w:pPr>
    </w:p>
    <w:p w14:paraId="075564E3" w14:textId="2C640E02" w:rsidR="002E7F39" w:rsidRPr="00396014" w:rsidRDefault="00396014" w:rsidP="00E260B1">
      <w:pPr>
        <w:rPr>
          <w:b/>
          <w:bCs/>
          <w:color w:val="FF0000"/>
          <w:lang w:val="en-GB"/>
        </w:rPr>
      </w:pPr>
      <w:r w:rsidRPr="00396014">
        <w:rPr>
          <w:b/>
          <w:bCs/>
          <w:color w:val="FF0000"/>
          <w:lang w:val="en-GB"/>
        </w:rPr>
        <w:t xml:space="preserve">2. </w:t>
      </w:r>
      <w:proofErr w:type="spellStart"/>
      <w:r w:rsidRPr="00396014">
        <w:rPr>
          <w:b/>
          <w:bCs/>
          <w:color w:val="FF0000"/>
          <w:lang w:val="en-GB"/>
        </w:rPr>
        <w:t>Thiết</w:t>
      </w:r>
      <w:proofErr w:type="spellEnd"/>
      <w:r w:rsidRPr="00396014">
        <w:rPr>
          <w:b/>
          <w:bCs/>
          <w:color w:val="FF0000"/>
          <w:lang w:val="en-GB"/>
        </w:rPr>
        <w:t xml:space="preserve"> </w:t>
      </w:r>
      <w:proofErr w:type="spellStart"/>
      <w:r w:rsidRPr="00396014">
        <w:rPr>
          <w:b/>
          <w:bCs/>
          <w:color w:val="FF0000"/>
          <w:lang w:val="en-GB"/>
        </w:rPr>
        <w:t>kế</w:t>
      </w:r>
      <w:proofErr w:type="spellEnd"/>
      <w:r w:rsidRPr="00396014">
        <w:rPr>
          <w:b/>
          <w:bCs/>
          <w:color w:val="FF0000"/>
          <w:lang w:val="en-GB"/>
        </w:rPr>
        <w:t xml:space="preserve"> </w:t>
      </w:r>
      <w:proofErr w:type="spellStart"/>
      <w:r w:rsidRPr="00396014">
        <w:rPr>
          <w:b/>
          <w:bCs/>
          <w:color w:val="FF0000"/>
          <w:lang w:val="en-GB"/>
        </w:rPr>
        <w:t>hệ</w:t>
      </w:r>
      <w:proofErr w:type="spellEnd"/>
      <w:r w:rsidRPr="00396014">
        <w:rPr>
          <w:b/>
          <w:bCs/>
          <w:color w:val="FF0000"/>
          <w:lang w:val="en-GB"/>
        </w:rPr>
        <w:t xml:space="preserve"> </w:t>
      </w:r>
      <w:proofErr w:type="spellStart"/>
      <w:r w:rsidRPr="00396014">
        <w:rPr>
          <w:b/>
          <w:bCs/>
          <w:color w:val="FF0000"/>
          <w:lang w:val="en-GB"/>
        </w:rPr>
        <w:t>thống</w:t>
      </w:r>
      <w:proofErr w:type="spellEnd"/>
    </w:p>
    <w:p w14:paraId="5363CC06" w14:textId="3696E250" w:rsidR="002E7F39" w:rsidRDefault="002E7F39" w:rsidP="00E260B1">
      <w:pPr>
        <w:rPr>
          <w:lang w:val="en-GB"/>
        </w:rPr>
      </w:pPr>
    </w:p>
    <w:p w14:paraId="6C2CC0BA" w14:textId="0CF46BFE" w:rsidR="002E7F39" w:rsidRPr="00945D17" w:rsidRDefault="00396014" w:rsidP="00E260B1">
      <w:pPr>
        <w:rPr>
          <w:b/>
          <w:bCs/>
          <w:lang w:val="en-GB"/>
        </w:rPr>
      </w:pPr>
      <w:r w:rsidRPr="00396014">
        <w:rPr>
          <w:b/>
          <w:bCs/>
          <w:lang w:val="en-GB"/>
        </w:rPr>
        <w:t xml:space="preserve">2.1 </w:t>
      </w:r>
      <w:proofErr w:type="spellStart"/>
      <w:r w:rsidRPr="00396014">
        <w:rPr>
          <w:b/>
          <w:bCs/>
          <w:lang w:val="en-GB"/>
        </w:rPr>
        <w:t>Phác</w:t>
      </w:r>
      <w:proofErr w:type="spellEnd"/>
      <w:r w:rsidRPr="00396014">
        <w:rPr>
          <w:b/>
          <w:bCs/>
          <w:lang w:val="en-GB"/>
        </w:rPr>
        <w:t xml:space="preserve"> </w:t>
      </w:r>
      <w:proofErr w:type="spellStart"/>
      <w:r w:rsidRPr="00396014">
        <w:rPr>
          <w:b/>
          <w:bCs/>
          <w:lang w:val="en-GB"/>
        </w:rPr>
        <w:t>thảo</w:t>
      </w:r>
      <w:proofErr w:type="spellEnd"/>
      <w:r w:rsidRPr="00396014">
        <w:rPr>
          <w:b/>
          <w:bCs/>
          <w:lang w:val="en-GB"/>
        </w:rPr>
        <w:t xml:space="preserve"> </w:t>
      </w:r>
      <w:proofErr w:type="spellStart"/>
      <w:r w:rsidRPr="00396014">
        <w:rPr>
          <w:b/>
          <w:bCs/>
          <w:lang w:val="en-GB"/>
        </w:rPr>
        <w:t>mô</w:t>
      </w:r>
      <w:proofErr w:type="spellEnd"/>
      <w:r w:rsidRPr="00396014">
        <w:rPr>
          <w:b/>
          <w:bCs/>
          <w:lang w:val="en-GB"/>
        </w:rPr>
        <w:t xml:space="preserve"> </w:t>
      </w:r>
      <w:proofErr w:type="spellStart"/>
      <w:r w:rsidRPr="00396014">
        <w:rPr>
          <w:b/>
          <w:bCs/>
          <w:lang w:val="en-GB"/>
        </w:rPr>
        <w:t>hình</w:t>
      </w:r>
      <w:proofErr w:type="spellEnd"/>
      <w:r w:rsidRPr="00396014">
        <w:rPr>
          <w:b/>
          <w:bCs/>
          <w:lang w:val="en-GB"/>
        </w:rPr>
        <w:t xml:space="preserve"> </w:t>
      </w:r>
      <w:proofErr w:type="spellStart"/>
      <w:r w:rsidRPr="00396014">
        <w:rPr>
          <w:b/>
          <w:bCs/>
          <w:lang w:val="en-GB"/>
        </w:rPr>
        <w:t>công</w:t>
      </w:r>
      <w:proofErr w:type="spellEnd"/>
      <w:r w:rsidRPr="00396014">
        <w:rPr>
          <w:b/>
          <w:bCs/>
          <w:lang w:val="en-GB"/>
        </w:rPr>
        <w:t xml:space="preserve"> </w:t>
      </w:r>
      <w:proofErr w:type="spellStart"/>
      <w:r w:rsidRPr="00396014">
        <w:rPr>
          <w:b/>
          <w:bCs/>
          <w:lang w:val="en-GB"/>
        </w:rPr>
        <w:t>nghệ</w:t>
      </w:r>
      <w:proofErr w:type="spellEnd"/>
      <w:r w:rsidRPr="00396014">
        <w:rPr>
          <w:b/>
          <w:bCs/>
          <w:lang w:val="en-GB"/>
        </w:rPr>
        <w:t xml:space="preserve"> </w:t>
      </w:r>
      <w:proofErr w:type="spellStart"/>
      <w:r w:rsidRPr="00396014">
        <w:rPr>
          <w:b/>
          <w:bCs/>
          <w:lang w:val="en-GB"/>
        </w:rPr>
        <w:t>ứng</w:t>
      </w:r>
      <w:proofErr w:type="spellEnd"/>
      <w:r w:rsidRPr="00396014">
        <w:rPr>
          <w:b/>
          <w:bCs/>
          <w:lang w:val="en-GB"/>
        </w:rPr>
        <w:t xml:space="preserve"> </w:t>
      </w:r>
      <w:proofErr w:type="spellStart"/>
      <w:r w:rsidRPr="00396014">
        <w:rPr>
          <w:b/>
          <w:bCs/>
          <w:lang w:val="en-GB"/>
        </w:rPr>
        <w:t>dụng</w:t>
      </w:r>
      <w:proofErr w:type="spellEnd"/>
    </w:p>
    <w:p w14:paraId="5E38FECA" w14:textId="24D8FF40" w:rsidR="002E7F39" w:rsidRDefault="00B22965" w:rsidP="00E655E1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1DE1C42C" wp14:editId="32AC63C4">
            <wp:extent cx="2667000" cy="4711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952" cy="472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1238" w14:textId="37E8A6CA" w:rsidR="00B22965" w:rsidRDefault="00B22965" w:rsidP="00E655E1">
      <w:pPr>
        <w:rPr>
          <w:b/>
          <w:bCs/>
          <w:lang w:val="vi-VN"/>
        </w:rPr>
      </w:pPr>
      <w:r w:rsidRPr="00B22965">
        <w:rPr>
          <w:b/>
          <w:bCs/>
          <w:lang w:val="en-GB"/>
        </w:rPr>
        <w:t xml:space="preserve">2.2 </w:t>
      </w:r>
      <w:proofErr w:type="spellStart"/>
      <w:r w:rsidRPr="00B22965">
        <w:rPr>
          <w:b/>
          <w:bCs/>
          <w:lang w:val="en-GB"/>
        </w:rPr>
        <w:t>Thiết</w:t>
      </w:r>
      <w:proofErr w:type="spellEnd"/>
      <w:r w:rsidRPr="00B22965">
        <w:rPr>
          <w:b/>
          <w:bCs/>
          <w:lang w:val="vi-VN"/>
        </w:rPr>
        <w:t xml:space="preserve"> kế giao diện</w:t>
      </w:r>
    </w:p>
    <w:p w14:paraId="73535E02" w14:textId="25AB46F3" w:rsidR="00B22965" w:rsidRDefault="00B22965" w:rsidP="00E655E1">
      <w:pPr>
        <w:rPr>
          <w:lang w:val="vi-VN"/>
        </w:rPr>
      </w:pPr>
      <w:r>
        <w:rPr>
          <w:lang w:val="vi-VN"/>
        </w:rPr>
        <w:t>Excel</w:t>
      </w:r>
    </w:p>
    <w:p w14:paraId="36CD9A71" w14:textId="08AAA371" w:rsidR="00A6667C" w:rsidRDefault="00A6667C" w:rsidP="00E655E1">
      <w:pPr>
        <w:rPr>
          <w:lang w:val="vi-VN"/>
        </w:rPr>
      </w:pPr>
    </w:p>
    <w:p w14:paraId="154CD6FB" w14:textId="3FE0261D" w:rsidR="00A6667C" w:rsidRDefault="00A6667C" w:rsidP="00E655E1">
      <w:pPr>
        <w:rPr>
          <w:lang w:val="vi-VN"/>
        </w:rPr>
      </w:pPr>
    </w:p>
    <w:p w14:paraId="1522F297" w14:textId="78C14C57" w:rsidR="00A6667C" w:rsidRDefault="00A6667C" w:rsidP="00E655E1">
      <w:pPr>
        <w:rPr>
          <w:lang w:val="vi-VN"/>
        </w:rPr>
      </w:pPr>
    </w:p>
    <w:p w14:paraId="2A9A9C5E" w14:textId="086D983F" w:rsidR="00A6667C" w:rsidRDefault="00A6667C" w:rsidP="00E655E1">
      <w:pPr>
        <w:rPr>
          <w:lang w:val="vi-VN"/>
        </w:rPr>
      </w:pPr>
    </w:p>
    <w:p w14:paraId="6F76510C" w14:textId="291020FD" w:rsidR="00A6667C" w:rsidRDefault="00A6667C" w:rsidP="00E655E1">
      <w:pPr>
        <w:rPr>
          <w:lang w:val="vi-VN"/>
        </w:rPr>
      </w:pPr>
    </w:p>
    <w:p w14:paraId="6ACE457A" w14:textId="064C42AC" w:rsidR="00A6667C" w:rsidRDefault="00A6667C" w:rsidP="00E655E1">
      <w:pPr>
        <w:rPr>
          <w:lang w:val="vi-VN"/>
        </w:rPr>
      </w:pPr>
    </w:p>
    <w:p w14:paraId="36A682F2" w14:textId="418D5E7F" w:rsidR="00A6667C" w:rsidRPr="00A6667C" w:rsidRDefault="00A6667C" w:rsidP="00E655E1">
      <w:pPr>
        <w:rPr>
          <w:b/>
          <w:bCs/>
          <w:lang w:val="vi-VN"/>
        </w:rPr>
      </w:pPr>
      <w:r w:rsidRPr="00A6667C">
        <w:rPr>
          <w:b/>
          <w:bCs/>
          <w:lang w:val="vi-VN"/>
        </w:rPr>
        <w:t>2.3 Thiết kế dữ liệu</w:t>
      </w:r>
    </w:p>
    <w:p w14:paraId="77E4E9ED" w14:textId="464C9206" w:rsidR="00B22965" w:rsidRDefault="00A6667C" w:rsidP="00E655E1">
      <w:pPr>
        <w:rPr>
          <w:b/>
          <w:bCs/>
          <w:lang w:val="vi-VN"/>
        </w:rPr>
      </w:pPr>
      <w:r w:rsidRPr="00A6667C">
        <w:rPr>
          <w:b/>
          <w:bCs/>
          <w:lang w:val="vi-VN"/>
        </w:rPr>
        <w:t>2.3</w:t>
      </w:r>
      <w:r>
        <w:rPr>
          <w:b/>
          <w:bCs/>
          <w:lang w:val="vi-VN"/>
        </w:rPr>
        <w:t>.1</w:t>
      </w:r>
      <w:r w:rsidRPr="00A6667C">
        <w:rPr>
          <w:b/>
          <w:bCs/>
          <w:lang w:val="vi-VN"/>
        </w:rPr>
        <w:t xml:space="preserve"> Thiết kế sơ đồ quan hệ thực thể (ERD)</w:t>
      </w:r>
    </w:p>
    <w:p w14:paraId="215834C9" w14:textId="77777777" w:rsidR="002539C8" w:rsidRPr="001972EA" w:rsidRDefault="002539C8" w:rsidP="002539C8">
      <w:pPr>
        <w:pStyle w:val="Heading2"/>
        <w:rPr>
          <w:sz w:val="26"/>
          <w:szCs w:val="26"/>
        </w:rPr>
      </w:pPr>
      <w:r w:rsidRPr="001972EA">
        <w:rPr>
          <w:color w:val="000000" w:themeColor="text1"/>
          <w:sz w:val="26"/>
          <w:szCs w:val="26"/>
        </w:rPr>
        <w:t>Xác định các thực thể</w:t>
      </w:r>
    </w:p>
    <w:p w14:paraId="4FEDB8E5" w14:textId="07354E64" w:rsidR="002539C8" w:rsidRPr="001E518A" w:rsidRDefault="002539C8" w:rsidP="002539C8">
      <w:pPr>
        <w:pStyle w:val="NormalWeb"/>
        <w:numPr>
          <w:ilvl w:val="0"/>
          <w:numId w:val="14"/>
        </w:numPr>
        <w:spacing w:before="0" w:beforeAutospacing="0" w:after="120" w:afterAutospacing="0"/>
        <w:contextualSpacing/>
      </w:pPr>
      <w:r w:rsidRPr="007C0F27">
        <w:rPr>
          <w:rFonts w:ascii="AppleSystemUIFont" w:eastAsiaTheme="minorHAnsi" w:hAnsi="AppleSystemUIFont" w:cs="AppleSystemUIFont"/>
          <w:b/>
          <w:bCs/>
          <w:sz w:val="26"/>
          <w:szCs w:val="26"/>
          <w:lang w:val="en-US"/>
        </w:rPr>
        <w:t>Player</w:t>
      </w:r>
      <w:r>
        <w:rPr>
          <w:rFonts w:ascii="AppleSystemUIFont" w:eastAsiaTheme="minorHAnsi" w:hAnsi="AppleSystemUIFont" w:cs="AppleSystemUIFont"/>
          <w:b/>
          <w:bCs/>
          <w:sz w:val="26"/>
          <w:szCs w:val="26"/>
          <w:lang w:val="vi-VN"/>
        </w:rPr>
        <w:t xml:space="preserve"> </w:t>
      </w:r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(</w:t>
      </w:r>
      <w:proofErr w:type="spellStart"/>
      <w:r w:rsidRPr="0010521B">
        <w:rPr>
          <w:rFonts w:ascii="AppleSystemUIFont" w:eastAsiaTheme="minorHAnsi" w:hAnsi="AppleSystemUIFont" w:cs="AppleSystemUIFont"/>
          <w:sz w:val="26"/>
          <w:szCs w:val="26"/>
          <w:u w:val="single"/>
          <w:lang w:val="en-US"/>
        </w:rPr>
        <w:t>user_id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 xml:space="preserve">, username, password, </w:t>
      </w:r>
      <w:proofErr w:type="spellStart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playerName</w:t>
      </w:r>
      <w:proofErr w:type="spellEnd"/>
      <w:r>
        <w:rPr>
          <w:rFonts w:ascii="AppleSystemUIFont" w:eastAsiaTheme="minorHAnsi" w:hAnsi="AppleSystemUIFont" w:cs="AppleSystemUIFont"/>
          <w:sz w:val="26"/>
          <w:szCs w:val="26"/>
          <w:lang w:val="en-US"/>
        </w:rPr>
        <w:t>, levels, color, scores)</w:t>
      </w:r>
    </w:p>
    <w:p w14:paraId="6DDB0AAC" w14:textId="77777777" w:rsidR="002539C8" w:rsidRPr="00733A9B" w:rsidRDefault="002539C8" w:rsidP="002539C8">
      <w:pPr>
        <w:pStyle w:val="NormalWeb"/>
        <w:numPr>
          <w:ilvl w:val="0"/>
          <w:numId w:val="14"/>
        </w:numPr>
        <w:spacing w:before="0" w:beforeAutospacing="0" w:after="120" w:afterAutospacing="0"/>
        <w:contextualSpacing/>
      </w:pPr>
      <w:r w:rsidRPr="001E518A">
        <w:rPr>
          <w:b/>
          <w:bCs/>
          <w:sz w:val="26"/>
          <w:szCs w:val="26"/>
          <w:lang w:val="en-GB"/>
        </w:rPr>
        <w:t>Level (</w:t>
      </w:r>
      <w:proofErr w:type="spellStart"/>
      <w:r w:rsidRPr="001E518A">
        <w:rPr>
          <w:sz w:val="26"/>
          <w:szCs w:val="26"/>
          <w:u w:val="single"/>
          <w:lang w:val="en-GB"/>
        </w:rPr>
        <w:t>levelnumber</w:t>
      </w:r>
      <w:proofErr w:type="spellEnd"/>
      <w:r w:rsidRPr="001E518A">
        <w:rPr>
          <w:sz w:val="26"/>
          <w:szCs w:val="26"/>
          <w:lang w:val="en-GB"/>
        </w:rPr>
        <w:t>, appreciate</w:t>
      </w:r>
      <w:r w:rsidRPr="001E518A">
        <w:rPr>
          <w:b/>
          <w:bCs/>
          <w:sz w:val="26"/>
          <w:szCs w:val="26"/>
          <w:lang w:val="en-GB"/>
        </w:rPr>
        <w:t>)</w:t>
      </w:r>
    </w:p>
    <w:p w14:paraId="028AC946" w14:textId="77777777" w:rsidR="002539C8" w:rsidRPr="00A6667C" w:rsidRDefault="002539C8" w:rsidP="00E655E1">
      <w:pPr>
        <w:rPr>
          <w:b/>
          <w:bCs/>
          <w:lang w:val="vi-VN"/>
        </w:rPr>
      </w:pPr>
    </w:p>
    <w:p w14:paraId="1B1502F3" w14:textId="5A8A7F45" w:rsidR="00A6667C" w:rsidRDefault="00A6667C" w:rsidP="00E655E1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79B0CA7B" wp14:editId="643524EF">
            <wp:extent cx="5791200" cy="3416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97BE" w14:textId="77777777" w:rsidR="002539C8" w:rsidRPr="001972EA" w:rsidRDefault="002539C8" w:rsidP="002539C8">
      <w:pPr>
        <w:pStyle w:val="Heading2"/>
        <w:rPr>
          <w:sz w:val="26"/>
          <w:szCs w:val="26"/>
        </w:rPr>
      </w:pPr>
      <w:r w:rsidRPr="001972EA">
        <w:rPr>
          <w:color w:val="000000" w:themeColor="text1"/>
          <w:sz w:val="26"/>
          <w:szCs w:val="26"/>
        </w:rPr>
        <w:t>Mô hình dữ liệu quan hệ</w:t>
      </w:r>
    </w:p>
    <w:p w14:paraId="3D0341DE" w14:textId="77777777" w:rsidR="002539C8" w:rsidRPr="00E34199" w:rsidRDefault="002539C8" w:rsidP="002539C8">
      <w:pPr>
        <w:pStyle w:val="NormalWeb"/>
        <w:numPr>
          <w:ilvl w:val="0"/>
          <w:numId w:val="14"/>
        </w:numPr>
        <w:spacing w:before="0" w:beforeAutospacing="0" w:after="120" w:afterAutospacing="0"/>
        <w:contextualSpacing/>
        <w:rPr>
          <w:sz w:val="26"/>
          <w:szCs w:val="26"/>
        </w:rPr>
      </w:pPr>
      <w:r>
        <w:rPr>
          <w:b/>
          <w:bCs/>
          <w:sz w:val="26"/>
          <w:szCs w:val="26"/>
          <w:lang w:val="vi-VN"/>
        </w:rPr>
        <w:t xml:space="preserve">Player </w:t>
      </w:r>
      <w:r w:rsidRPr="00E34199">
        <w:rPr>
          <w:sz w:val="26"/>
          <w:szCs w:val="26"/>
          <w:lang w:val="en-GB"/>
        </w:rPr>
        <w:t>(</w:t>
      </w:r>
      <w:proofErr w:type="spellStart"/>
      <w:r w:rsidRPr="00E34199">
        <w:rPr>
          <w:sz w:val="26"/>
          <w:szCs w:val="26"/>
          <w:u w:val="single"/>
          <w:lang w:val="en-GB"/>
        </w:rPr>
        <w:t>user_id</w:t>
      </w:r>
      <w:proofErr w:type="spellEnd"/>
      <w:r w:rsidRPr="00E34199">
        <w:rPr>
          <w:sz w:val="26"/>
          <w:szCs w:val="26"/>
          <w:lang w:val="en-GB"/>
        </w:rPr>
        <w:t xml:space="preserve">, username, password, </w:t>
      </w:r>
      <w:proofErr w:type="spellStart"/>
      <w:r w:rsidRPr="00E34199">
        <w:rPr>
          <w:sz w:val="26"/>
          <w:szCs w:val="26"/>
          <w:lang w:val="en-GB"/>
        </w:rPr>
        <w:t>playerName</w:t>
      </w:r>
      <w:proofErr w:type="spellEnd"/>
      <w:r w:rsidRPr="00E34199">
        <w:rPr>
          <w:sz w:val="26"/>
          <w:szCs w:val="26"/>
          <w:lang w:val="en-GB"/>
        </w:rPr>
        <w:t>,</w:t>
      </w:r>
      <w:r>
        <w:rPr>
          <w:sz w:val="26"/>
          <w:szCs w:val="26"/>
          <w:lang w:val="vi-VN"/>
        </w:rPr>
        <w:t xml:space="preserve"> </w:t>
      </w:r>
      <w:proofErr w:type="spellStart"/>
      <w:r w:rsidRPr="00E34199">
        <w:rPr>
          <w:sz w:val="26"/>
          <w:szCs w:val="26"/>
          <w:lang w:val="en-GB"/>
        </w:rPr>
        <w:t>color</w:t>
      </w:r>
      <w:proofErr w:type="spellEnd"/>
      <w:r w:rsidRPr="00E34199">
        <w:rPr>
          <w:sz w:val="26"/>
          <w:szCs w:val="26"/>
          <w:lang w:val="en-GB"/>
        </w:rPr>
        <w:t xml:space="preserve">) </w:t>
      </w:r>
    </w:p>
    <w:p w14:paraId="4102C694" w14:textId="77777777" w:rsidR="002539C8" w:rsidRPr="00E34199" w:rsidRDefault="002539C8" w:rsidP="002539C8">
      <w:pPr>
        <w:pStyle w:val="NormalWeb"/>
        <w:numPr>
          <w:ilvl w:val="0"/>
          <w:numId w:val="14"/>
        </w:numPr>
        <w:spacing w:before="0" w:beforeAutospacing="0" w:after="120" w:afterAutospacing="0"/>
        <w:contextualSpacing/>
        <w:rPr>
          <w:sz w:val="26"/>
          <w:szCs w:val="26"/>
        </w:rPr>
      </w:pPr>
      <w:r w:rsidRPr="00E34199">
        <w:rPr>
          <w:b/>
          <w:bCs/>
          <w:sz w:val="26"/>
          <w:szCs w:val="26"/>
          <w:lang w:val="en-GB"/>
        </w:rPr>
        <w:t>Level (</w:t>
      </w:r>
      <w:proofErr w:type="spellStart"/>
      <w:r w:rsidRPr="00E34199">
        <w:rPr>
          <w:sz w:val="26"/>
          <w:szCs w:val="26"/>
          <w:u w:val="single"/>
          <w:lang w:val="en-GB"/>
        </w:rPr>
        <w:t>levelnumber</w:t>
      </w:r>
      <w:proofErr w:type="spellEnd"/>
      <w:r w:rsidRPr="00E34199">
        <w:rPr>
          <w:b/>
          <w:bCs/>
          <w:sz w:val="26"/>
          <w:szCs w:val="26"/>
          <w:lang w:val="en-GB"/>
        </w:rPr>
        <w:t>)</w:t>
      </w:r>
    </w:p>
    <w:p w14:paraId="2288E8F2" w14:textId="77777777" w:rsidR="002539C8" w:rsidRPr="00E34199" w:rsidRDefault="002539C8" w:rsidP="002539C8">
      <w:pPr>
        <w:pStyle w:val="NormalWeb"/>
        <w:numPr>
          <w:ilvl w:val="0"/>
          <w:numId w:val="14"/>
        </w:numPr>
        <w:spacing w:before="0" w:beforeAutospacing="0" w:after="120" w:afterAutospacing="0"/>
        <w:contextualSpacing/>
        <w:rPr>
          <w:sz w:val="26"/>
          <w:szCs w:val="26"/>
        </w:rPr>
      </w:pPr>
      <w:r w:rsidRPr="00E34199">
        <w:rPr>
          <w:b/>
          <w:bCs/>
          <w:sz w:val="26"/>
          <w:szCs w:val="26"/>
        </w:rPr>
        <w:t>Level</w:t>
      </w:r>
      <w:r>
        <w:rPr>
          <w:b/>
          <w:bCs/>
          <w:sz w:val="26"/>
          <w:szCs w:val="26"/>
          <w:lang w:val="vi-VN"/>
        </w:rPr>
        <w:t xml:space="preserve">_Detail </w:t>
      </w:r>
      <w:r w:rsidRPr="00E34199">
        <w:rPr>
          <w:sz w:val="26"/>
          <w:szCs w:val="26"/>
        </w:rPr>
        <w:t>(</w:t>
      </w:r>
      <w:r w:rsidRPr="001507C9">
        <w:rPr>
          <w:color w:val="FF0000"/>
          <w:sz w:val="26"/>
          <w:szCs w:val="26"/>
          <w:u w:val="single"/>
        </w:rPr>
        <w:t>user_id</w:t>
      </w:r>
      <w:r w:rsidRPr="001507C9">
        <w:rPr>
          <w:color w:val="FF0000"/>
          <w:sz w:val="26"/>
          <w:szCs w:val="26"/>
        </w:rPr>
        <w:t xml:space="preserve">, </w:t>
      </w:r>
      <w:proofErr w:type="spellStart"/>
      <w:r w:rsidRPr="001507C9">
        <w:rPr>
          <w:color w:val="FF0000"/>
          <w:sz w:val="26"/>
          <w:szCs w:val="26"/>
          <w:u w:val="single"/>
          <w:lang w:val="en-GB"/>
        </w:rPr>
        <w:t>levelnumber</w:t>
      </w:r>
      <w:proofErr w:type="spellEnd"/>
      <w:r w:rsidRPr="00E34199">
        <w:rPr>
          <w:sz w:val="26"/>
          <w:szCs w:val="26"/>
        </w:rPr>
        <w:t>, appreciate)</w:t>
      </w:r>
    </w:p>
    <w:p w14:paraId="795D42D5" w14:textId="77777777" w:rsidR="002539C8" w:rsidRPr="00E34199" w:rsidRDefault="002539C8" w:rsidP="002539C8">
      <w:pPr>
        <w:pStyle w:val="NormalWeb"/>
        <w:numPr>
          <w:ilvl w:val="0"/>
          <w:numId w:val="14"/>
        </w:numPr>
        <w:spacing w:before="0" w:beforeAutospacing="0" w:after="120" w:afterAutospacing="0"/>
        <w:contextualSpacing/>
        <w:rPr>
          <w:sz w:val="26"/>
          <w:szCs w:val="26"/>
        </w:rPr>
      </w:pPr>
      <w:r w:rsidRPr="00E34199">
        <w:rPr>
          <w:b/>
          <w:bCs/>
          <w:sz w:val="26"/>
          <w:szCs w:val="26"/>
        </w:rPr>
        <w:t>Score</w:t>
      </w:r>
      <w:r>
        <w:rPr>
          <w:b/>
          <w:bCs/>
          <w:sz w:val="26"/>
          <w:szCs w:val="26"/>
          <w:lang w:val="vi-VN"/>
        </w:rPr>
        <w:t xml:space="preserve"> </w:t>
      </w:r>
      <w:r w:rsidRPr="00E34199">
        <w:rPr>
          <w:sz w:val="26"/>
          <w:szCs w:val="26"/>
          <w:lang w:val="vi-VN"/>
        </w:rPr>
        <w:t>(</w:t>
      </w:r>
      <w:proofErr w:type="spellStart"/>
      <w:r w:rsidRPr="001507C9">
        <w:rPr>
          <w:color w:val="FF0000"/>
          <w:sz w:val="26"/>
          <w:szCs w:val="26"/>
          <w:u w:val="single"/>
          <w:lang w:val="en-GB"/>
        </w:rPr>
        <w:t>user_id</w:t>
      </w:r>
      <w:proofErr w:type="spellEnd"/>
      <w:r w:rsidRPr="00E34199">
        <w:rPr>
          <w:sz w:val="26"/>
          <w:szCs w:val="26"/>
          <w:lang w:val="vi-VN"/>
        </w:rPr>
        <w:t>, score)</w:t>
      </w:r>
    </w:p>
    <w:p w14:paraId="54C70813" w14:textId="09D9EB0E" w:rsidR="002539C8" w:rsidRDefault="002539C8" w:rsidP="00A6667C">
      <w:pPr>
        <w:rPr>
          <w:b/>
          <w:bCs/>
          <w:lang w:val="vi-VN"/>
        </w:rPr>
      </w:pPr>
    </w:p>
    <w:p w14:paraId="081B2D5D" w14:textId="15A801E2" w:rsidR="002539C8" w:rsidRDefault="002539C8" w:rsidP="00A6667C">
      <w:pPr>
        <w:rPr>
          <w:b/>
          <w:bCs/>
          <w:lang w:val="vi-VN"/>
        </w:rPr>
      </w:pPr>
    </w:p>
    <w:p w14:paraId="695CFE4F" w14:textId="2F951A48" w:rsidR="002539C8" w:rsidRDefault="002539C8" w:rsidP="00A6667C">
      <w:pPr>
        <w:rPr>
          <w:b/>
          <w:bCs/>
          <w:lang w:val="vi-VN"/>
        </w:rPr>
      </w:pPr>
    </w:p>
    <w:p w14:paraId="061E001F" w14:textId="47F74F12" w:rsidR="002539C8" w:rsidRDefault="002539C8" w:rsidP="00A6667C">
      <w:pPr>
        <w:rPr>
          <w:b/>
          <w:bCs/>
          <w:lang w:val="vi-VN"/>
        </w:rPr>
      </w:pPr>
    </w:p>
    <w:p w14:paraId="75A14D03" w14:textId="4814665F" w:rsidR="002539C8" w:rsidRDefault="002539C8" w:rsidP="00A6667C">
      <w:pPr>
        <w:rPr>
          <w:b/>
          <w:bCs/>
          <w:lang w:val="vi-VN"/>
        </w:rPr>
      </w:pPr>
    </w:p>
    <w:p w14:paraId="51A83522" w14:textId="3D0B4566" w:rsidR="002539C8" w:rsidRDefault="002539C8" w:rsidP="00A6667C">
      <w:pPr>
        <w:rPr>
          <w:b/>
          <w:bCs/>
          <w:lang w:val="vi-VN"/>
        </w:rPr>
      </w:pPr>
    </w:p>
    <w:p w14:paraId="7472310B" w14:textId="5BD06EC7" w:rsidR="002539C8" w:rsidRDefault="002539C8" w:rsidP="00A6667C">
      <w:pPr>
        <w:rPr>
          <w:b/>
          <w:bCs/>
          <w:lang w:val="vi-VN"/>
        </w:rPr>
      </w:pPr>
    </w:p>
    <w:p w14:paraId="6636A4D4" w14:textId="595E3F5E" w:rsidR="002539C8" w:rsidRDefault="002539C8" w:rsidP="00A6667C">
      <w:pPr>
        <w:rPr>
          <w:b/>
          <w:bCs/>
          <w:lang w:val="vi-VN"/>
        </w:rPr>
      </w:pPr>
    </w:p>
    <w:p w14:paraId="2D798321" w14:textId="29A8606E" w:rsidR="002539C8" w:rsidRDefault="002539C8" w:rsidP="00A6667C">
      <w:pPr>
        <w:rPr>
          <w:b/>
          <w:bCs/>
          <w:lang w:val="vi-VN"/>
        </w:rPr>
      </w:pPr>
    </w:p>
    <w:p w14:paraId="3B8834D4" w14:textId="77777777" w:rsidR="002539C8" w:rsidRDefault="002539C8" w:rsidP="00A6667C">
      <w:pPr>
        <w:rPr>
          <w:b/>
          <w:bCs/>
          <w:lang w:val="vi-VN"/>
        </w:rPr>
      </w:pPr>
    </w:p>
    <w:p w14:paraId="1189F2C9" w14:textId="0A21FBD6" w:rsidR="00A6667C" w:rsidRDefault="00A6667C" w:rsidP="00A6667C">
      <w:pPr>
        <w:rPr>
          <w:b/>
          <w:bCs/>
          <w:lang w:val="vi-VN"/>
        </w:rPr>
      </w:pPr>
      <w:r w:rsidRPr="00A6667C">
        <w:rPr>
          <w:b/>
          <w:bCs/>
          <w:lang w:val="vi-VN"/>
        </w:rPr>
        <w:t>2.3</w:t>
      </w:r>
      <w:r>
        <w:rPr>
          <w:b/>
          <w:bCs/>
          <w:lang w:val="vi-VN"/>
        </w:rPr>
        <w:t>.2</w:t>
      </w:r>
      <w:r w:rsidRPr="00A6667C">
        <w:rPr>
          <w:b/>
          <w:bCs/>
          <w:lang w:val="vi-VN"/>
        </w:rPr>
        <w:t xml:space="preserve"> Thiết kế </w:t>
      </w:r>
      <w:r>
        <w:rPr>
          <w:b/>
          <w:bCs/>
          <w:lang w:val="vi-VN"/>
        </w:rPr>
        <w:t>chi tiết</w:t>
      </w:r>
      <w:r w:rsidRPr="00A6667C">
        <w:rPr>
          <w:b/>
          <w:bCs/>
          <w:lang w:val="vi-VN"/>
        </w:rPr>
        <w:t xml:space="preserve"> thực thể (ERD)</w:t>
      </w:r>
    </w:p>
    <w:p w14:paraId="6C0C27B5" w14:textId="77777777" w:rsidR="002539C8" w:rsidRPr="001509F8" w:rsidRDefault="002539C8" w:rsidP="002539C8">
      <w:pPr>
        <w:pStyle w:val="ListParagraph"/>
        <w:numPr>
          <w:ilvl w:val="0"/>
          <w:numId w:val="16"/>
        </w:numPr>
        <w:rPr>
          <w:sz w:val="26"/>
          <w:szCs w:val="26"/>
        </w:rPr>
      </w:pPr>
      <w:proofErr w:type="spellStart"/>
      <w:proofErr w:type="gramStart"/>
      <w:r w:rsidRPr="001509F8">
        <w:rPr>
          <w:sz w:val="26"/>
          <w:szCs w:val="26"/>
        </w:rPr>
        <w:t>Bảng</w:t>
      </w:r>
      <w:proofErr w:type="spellEnd"/>
      <w:r w:rsidRPr="001509F8">
        <w:rPr>
          <w:sz w:val="26"/>
          <w:szCs w:val="26"/>
        </w:rPr>
        <w:t xml:space="preserve"> :</w:t>
      </w:r>
      <w:proofErr w:type="gramEnd"/>
      <w:r w:rsidRPr="001509F8">
        <w:rPr>
          <w:sz w:val="26"/>
          <w:szCs w:val="26"/>
        </w:rPr>
        <w:t xml:space="preserve"> </w:t>
      </w:r>
      <w:r w:rsidRPr="001509F8">
        <w:rPr>
          <w:b/>
          <w:bCs/>
          <w:sz w:val="26"/>
          <w:szCs w:val="26"/>
        </w:rPr>
        <w:t>Player</w:t>
      </w:r>
    </w:p>
    <w:p w14:paraId="295C3E85" w14:textId="77777777" w:rsidR="002539C8" w:rsidRDefault="002539C8" w:rsidP="002539C8">
      <w:pPr>
        <w:pStyle w:val="NormalWeb"/>
        <w:spacing w:before="0" w:beforeAutospacing="0" w:after="120" w:afterAutospacing="0"/>
        <w:ind w:left="720"/>
        <w:contextualSpacing/>
        <w:rPr>
          <w:sz w:val="26"/>
          <w:szCs w:val="26"/>
          <w:lang w:val="en-GB"/>
        </w:rPr>
      </w:pPr>
      <w:r w:rsidRPr="001509F8">
        <w:rPr>
          <w:b/>
          <w:bCs/>
          <w:sz w:val="26"/>
          <w:szCs w:val="26"/>
          <w:lang w:val="vi-VN"/>
        </w:rPr>
        <w:t xml:space="preserve">Player </w:t>
      </w:r>
      <w:r w:rsidRPr="001509F8">
        <w:rPr>
          <w:sz w:val="26"/>
          <w:szCs w:val="26"/>
          <w:lang w:val="en-GB"/>
        </w:rPr>
        <w:t>(</w:t>
      </w:r>
      <w:proofErr w:type="spellStart"/>
      <w:r w:rsidRPr="001509F8">
        <w:rPr>
          <w:sz w:val="26"/>
          <w:szCs w:val="26"/>
          <w:u w:val="single"/>
          <w:lang w:val="en-GB"/>
        </w:rPr>
        <w:t>user_id</w:t>
      </w:r>
      <w:proofErr w:type="spellEnd"/>
      <w:r w:rsidRPr="001509F8">
        <w:rPr>
          <w:sz w:val="26"/>
          <w:szCs w:val="26"/>
          <w:lang w:val="en-GB"/>
        </w:rPr>
        <w:t xml:space="preserve">, username, password, </w:t>
      </w:r>
      <w:proofErr w:type="spellStart"/>
      <w:r w:rsidRPr="001509F8">
        <w:rPr>
          <w:sz w:val="26"/>
          <w:szCs w:val="26"/>
          <w:lang w:val="en-GB"/>
        </w:rPr>
        <w:t>playerName</w:t>
      </w:r>
      <w:proofErr w:type="spellEnd"/>
      <w:r w:rsidRPr="001509F8">
        <w:rPr>
          <w:sz w:val="26"/>
          <w:szCs w:val="26"/>
          <w:lang w:val="en-GB"/>
        </w:rPr>
        <w:t>,</w:t>
      </w:r>
      <w:r w:rsidRPr="001509F8">
        <w:rPr>
          <w:sz w:val="26"/>
          <w:szCs w:val="26"/>
          <w:lang w:val="vi-VN"/>
        </w:rPr>
        <w:t xml:space="preserve"> </w:t>
      </w:r>
      <w:proofErr w:type="spellStart"/>
      <w:r w:rsidRPr="001509F8">
        <w:rPr>
          <w:sz w:val="26"/>
          <w:szCs w:val="26"/>
          <w:lang w:val="en-GB"/>
        </w:rPr>
        <w:t>color</w:t>
      </w:r>
      <w:proofErr w:type="spellEnd"/>
      <w:r w:rsidRPr="001509F8">
        <w:rPr>
          <w:sz w:val="26"/>
          <w:szCs w:val="26"/>
          <w:lang w:val="en-GB"/>
        </w:rPr>
        <w:t xml:space="preserve">) </w:t>
      </w:r>
    </w:p>
    <w:p w14:paraId="52D74038" w14:textId="77777777" w:rsidR="002539C8" w:rsidRPr="001509F8" w:rsidRDefault="002539C8" w:rsidP="002539C8">
      <w:pPr>
        <w:pStyle w:val="NormalWeb"/>
        <w:spacing w:before="0" w:beforeAutospacing="0" w:after="120" w:afterAutospacing="0"/>
        <w:ind w:left="720"/>
        <w:contextualSpacing/>
        <w:rPr>
          <w:sz w:val="26"/>
          <w:szCs w:val="26"/>
        </w:rPr>
      </w:pPr>
    </w:p>
    <w:tbl>
      <w:tblPr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10"/>
        <w:gridCol w:w="1559"/>
        <w:gridCol w:w="1701"/>
        <w:gridCol w:w="1985"/>
        <w:gridCol w:w="1277"/>
        <w:gridCol w:w="1132"/>
        <w:gridCol w:w="993"/>
        <w:gridCol w:w="708"/>
      </w:tblGrid>
      <w:tr w:rsidR="002539C8" w:rsidRPr="001509F8" w14:paraId="4BACADC8" w14:textId="77777777" w:rsidTr="006D5C6E">
        <w:trPr>
          <w:trHeight w:val="573"/>
        </w:trPr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C77E42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1509F8">
              <w:rPr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43829E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509F8">
              <w:rPr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 w:rsidRPr="001509F8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b/>
                <w:bCs/>
                <w:color w:val="000000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F6BCAC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509F8">
              <w:rPr>
                <w:b/>
                <w:bCs/>
                <w:color w:val="000000"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B0BAB9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509F8">
              <w:rPr>
                <w:b/>
                <w:bCs/>
                <w:color w:val="000000"/>
                <w:sz w:val="26"/>
                <w:szCs w:val="26"/>
              </w:rPr>
              <w:t>Diễn</w:t>
            </w:r>
            <w:proofErr w:type="spellEnd"/>
            <w:r w:rsidRPr="001509F8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b/>
                <w:bCs/>
                <w:color w:val="000000"/>
                <w:sz w:val="26"/>
                <w:szCs w:val="26"/>
              </w:rPr>
              <w:t>giải</w:t>
            </w:r>
            <w:proofErr w:type="spellEnd"/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F81370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509F8">
              <w:rPr>
                <w:b/>
                <w:bCs/>
                <w:color w:val="000000"/>
                <w:sz w:val="26"/>
                <w:szCs w:val="26"/>
              </w:rPr>
              <w:t>Khóa</w:t>
            </w:r>
            <w:proofErr w:type="spellEnd"/>
            <w:r w:rsidRPr="001509F8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b/>
                <w:bCs/>
                <w:color w:val="000000"/>
                <w:sz w:val="26"/>
                <w:szCs w:val="26"/>
              </w:rPr>
              <w:t>duy</w:t>
            </w:r>
            <w:proofErr w:type="spellEnd"/>
            <w:r w:rsidRPr="001509F8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b/>
                <w:bCs/>
                <w:color w:val="000000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0E8D6C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509F8">
              <w:rPr>
                <w:b/>
                <w:bCs/>
                <w:color w:val="000000"/>
                <w:sz w:val="26"/>
                <w:szCs w:val="26"/>
              </w:rPr>
              <w:t>Khóa</w:t>
            </w:r>
            <w:proofErr w:type="spellEnd"/>
            <w:r w:rsidRPr="001509F8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b/>
                <w:bCs/>
                <w:color w:val="00000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544AFE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509F8">
              <w:rPr>
                <w:b/>
                <w:bCs/>
                <w:color w:val="000000"/>
                <w:sz w:val="26"/>
                <w:szCs w:val="26"/>
              </w:rPr>
              <w:t>Khóa</w:t>
            </w:r>
            <w:proofErr w:type="spellEnd"/>
            <w:r w:rsidRPr="001509F8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b/>
                <w:bCs/>
                <w:color w:val="000000"/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CDB530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1509F8">
              <w:rPr>
                <w:b/>
                <w:bCs/>
                <w:color w:val="000000"/>
                <w:sz w:val="26"/>
                <w:szCs w:val="26"/>
              </w:rPr>
              <w:t>Not Null</w:t>
            </w:r>
          </w:p>
        </w:tc>
      </w:tr>
      <w:tr w:rsidR="002539C8" w:rsidRPr="001509F8" w14:paraId="0E0DE565" w14:textId="77777777" w:rsidTr="006D5C6E">
        <w:trPr>
          <w:trHeight w:val="586"/>
        </w:trPr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3A93A61A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rPr>
                <w:color w:val="000000" w:themeColor="text1"/>
                <w:sz w:val="26"/>
                <w:szCs w:val="26"/>
              </w:rPr>
            </w:pPr>
            <w:r w:rsidRPr="001509F8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4D58191F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rPr>
                <w:color w:val="000000" w:themeColor="text1"/>
                <w:sz w:val="26"/>
                <w:szCs w:val="26"/>
                <w:u w:val="single"/>
              </w:rPr>
            </w:pPr>
            <w:proofErr w:type="spellStart"/>
            <w:r w:rsidRPr="001509F8">
              <w:rPr>
                <w:color w:val="000000" w:themeColor="text1"/>
                <w:sz w:val="26"/>
                <w:szCs w:val="26"/>
                <w:u w:val="single"/>
              </w:rPr>
              <w:t>user_id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47C8A6C2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rPr>
                <w:color w:val="000000" w:themeColor="text1"/>
                <w:sz w:val="26"/>
                <w:szCs w:val="26"/>
              </w:rPr>
            </w:pPr>
            <w:r w:rsidRPr="001509F8">
              <w:rPr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77B23AE9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1509F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duy</w:t>
            </w:r>
            <w:proofErr w:type="spellEnd"/>
            <w:r w:rsidRPr="001509F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nhất</w:t>
            </w:r>
            <w:proofErr w:type="spellEnd"/>
            <w:r w:rsidRPr="001509F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1509F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1509F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chơi</w:t>
            </w:r>
            <w:proofErr w:type="spellEnd"/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B8B0611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X</w:t>
            </w: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6F7472BE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X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162E88B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2A8010B6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X</w:t>
            </w:r>
          </w:p>
        </w:tc>
      </w:tr>
      <w:tr w:rsidR="002539C8" w:rsidRPr="001509F8" w14:paraId="763116F3" w14:textId="77777777" w:rsidTr="006D5C6E">
        <w:trPr>
          <w:trHeight w:val="573"/>
        </w:trPr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46260DE9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rPr>
                <w:color w:val="000000" w:themeColor="text1"/>
                <w:sz w:val="26"/>
                <w:szCs w:val="26"/>
              </w:rPr>
            </w:pPr>
            <w:r w:rsidRPr="001509F8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3CF082A7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rPr>
                <w:color w:val="000000" w:themeColor="text1"/>
                <w:sz w:val="26"/>
                <w:szCs w:val="26"/>
              </w:rPr>
            </w:pPr>
            <w:r w:rsidRPr="001509F8">
              <w:rPr>
                <w:color w:val="000000" w:themeColor="text1"/>
                <w:sz w:val="26"/>
                <w:szCs w:val="26"/>
              </w:rPr>
              <w:t>username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71D126CB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rPr>
                <w:color w:val="000000" w:themeColor="text1"/>
                <w:sz w:val="26"/>
                <w:szCs w:val="26"/>
              </w:rPr>
            </w:pPr>
            <w:r w:rsidRPr="001509F8">
              <w:rPr>
                <w:color w:val="000000" w:themeColor="text1"/>
                <w:sz w:val="26"/>
                <w:szCs w:val="26"/>
              </w:rPr>
              <w:t>VARCHAR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7FCA29AF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rPr>
                <w:color w:val="000000" w:themeColor="text1"/>
                <w:sz w:val="26"/>
                <w:szCs w:val="26"/>
                <w:lang w:val="fr-FR"/>
              </w:rPr>
            </w:pP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1509F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đăng</w:t>
            </w:r>
            <w:proofErr w:type="spellEnd"/>
            <w:r w:rsidRPr="001509F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nhập</w:t>
            </w:r>
            <w:proofErr w:type="spellEnd"/>
            <w:r w:rsidRPr="001509F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1509F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1509F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chơi</w:t>
            </w:r>
            <w:proofErr w:type="spellEnd"/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9AE2D2B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color w:val="000000" w:themeColor="text1"/>
                <w:sz w:val="26"/>
                <w:szCs w:val="26"/>
                <w:highlight w:val="yellow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X</w:t>
            </w: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A077135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0A8EED00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2826DE76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X</w:t>
            </w:r>
          </w:p>
        </w:tc>
      </w:tr>
      <w:tr w:rsidR="002539C8" w:rsidRPr="001509F8" w14:paraId="3575C06D" w14:textId="77777777" w:rsidTr="006D5C6E">
        <w:trPr>
          <w:trHeight w:val="573"/>
        </w:trPr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44A706C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rPr>
                <w:color w:val="000000" w:themeColor="text1"/>
                <w:sz w:val="26"/>
                <w:szCs w:val="26"/>
              </w:rPr>
            </w:pPr>
            <w:r w:rsidRPr="001509F8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6C7BAB9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rPr>
                <w:color w:val="000000" w:themeColor="text1"/>
                <w:sz w:val="26"/>
                <w:szCs w:val="26"/>
                <w:lang w:val="en-US"/>
              </w:rPr>
            </w:pPr>
            <w:r w:rsidRPr="001509F8">
              <w:rPr>
                <w:color w:val="000000" w:themeColor="text1"/>
                <w:sz w:val="26"/>
                <w:szCs w:val="26"/>
              </w:rPr>
              <w:t>password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7531CBA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rPr>
                <w:color w:val="000000" w:themeColor="text1"/>
                <w:sz w:val="26"/>
                <w:szCs w:val="26"/>
              </w:rPr>
            </w:pPr>
            <w:r w:rsidRPr="001509F8">
              <w:rPr>
                <w:color w:val="000000" w:themeColor="text1"/>
                <w:sz w:val="26"/>
                <w:szCs w:val="26"/>
              </w:rPr>
              <w:t>VARCHAR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A81FD63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rPr>
                <w:color w:val="000000" w:themeColor="text1"/>
                <w:sz w:val="26"/>
                <w:szCs w:val="26"/>
                <w:lang w:val="fr-FR"/>
              </w:rPr>
            </w:pP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Mật</w:t>
            </w:r>
            <w:proofErr w:type="spellEnd"/>
            <w:r w:rsidRPr="001509F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khẩu</w:t>
            </w:r>
            <w:proofErr w:type="spellEnd"/>
            <w:r w:rsidRPr="001509F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1509F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1509F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chơi</w:t>
            </w:r>
            <w:proofErr w:type="spellEnd"/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7E29581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color w:val="000000" w:themeColor="text1"/>
                <w:sz w:val="26"/>
                <w:szCs w:val="26"/>
                <w:highlight w:val="yellow"/>
              </w:rPr>
            </w:pP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A8E6E33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5266993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DAD1E72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X</w:t>
            </w:r>
          </w:p>
        </w:tc>
      </w:tr>
      <w:tr w:rsidR="002539C8" w:rsidRPr="001509F8" w14:paraId="6FA540D7" w14:textId="77777777" w:rsidTr="006D5C6E">
        <w:trPr>
          <w:trHeight w:val="573"/>
        </w:trPr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163D43E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1509F8">
              <w:rPr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DD1FC4D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playerName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BC91581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rPr>
                <w:color w:val="000000" w:themeColor="text1"/>
                <w:sz w:val="26"/>
                <w:szCs w:val="26"/>
              </w:rPr>
            </w:pPr>
            <w:r w:rsidRPr="001509F8">
              <w:rPr>
                <w:color w:val="000000" w:themeColor="text1"/>
                <w:sz w:val="26"/>
                <w:szCs w:val="26"/>
              </w:rPr>
              <w:t>VARCHAR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C4ABAB9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rPr>
                <w:color w:val="000000" w:themeColor="text1"/>
                <w:sz w:val="26"/>
                <w:szCs w:val="26"/>
                <w:lang w:val="fr-FR"/>
              </w:rPr>
            </w:pP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1509F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1509F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chơi</w:t>
            </w:r>
            <w:proofErr w:type="spellEnd"/>
            <w:r w:rsidRPr="001509F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1509F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trò</w:t>
            </w:r>
            <w:proofErr w:type="spellEnd"/>
            <w:r w:rsidRPr="001509F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chơi</w:t>
            </w:r>
            <w:proofErr w:type="spellEnd"/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9EA2246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color w:val="000000" w:themeColor="text1"/>
                <w:sz w:val="26"/>
                <w:szCs w:val="26"/>
                <w:highlight w:val="yellow"/>
              </w:rPr>
            </w:pP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631B3D0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BCC3158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38DBD56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X</w:t>
            </w:r>
          </w:p>
        </w:tc>
      </w:tr>
      <w:tr w:rsidR="002539C8" w:rsidRPr="001509F8" w14:paraId="3A1D30F2" w14:textId="77777777" w:rsidTr="006D5C6E">
        <w:trPr>
          <w:trHeight w:val="573"/>
        </w:trPr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1B56594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1509F8">
              <w:rPr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706A0C8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rPr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color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52CD1A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rPr>
                <w:color w:val="000000" w:themeColor="text1"/>
                <w:sz w:val="26"/>
                <w:szCs w:val="26"/>
              </w:rPr>
            </w:pPr>
            <w:r w:rsidRPr="001509F8">
              <w:rPr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7936458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rPr>
                <w:color w:val="000000" w:themeColor="text1"/>
                <w:sz w:val="26"/>
                <w:szCs w:val="26"/>
                <w:lang w:val="fr-FR"/>
              </w:rPr>
            </w:pP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1509F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màu</w:t>
            </w:r>
            <w:proofErr w:type="spellEnd"/>
            <w:r w:rsidRPr="001509F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1509F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lựa</w:t>
            </w:r>
            <w:proofErr w:type="spellEnd"/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 chọn</w:t>
            </w:r>
            <w:r w:rsidRPr="001509F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bởi</w:t>
            </w:r>
            <w:proofErr w:type="spellEnd"/>
            <w:r w:rsidRPr="001509F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1509F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chơi</w:t>
            </w:r>
            <w:proofErr w:type="spellEnd"/>
            <w:r w:rsidRPr="001509F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1509F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trò</w:t>
            </w:r>
            <w:proofErr w:type="spellEnd"/>
            <w:r w:rsidRPr="001509F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chơi</w:t>
            </w:r>
            <w:proofErr w:type="spellEnd"/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C7D4E39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color w:val="000000" w:themeColor="text1"/>
                <w:sz w:val="26"/>
                <w:szCs w:val="26"/>
                <w:highlight w:val="yellow"/>
              </w:rPr>
            </w:pP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E2EBAC5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1BFFE24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D859E77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X</w:t>
            </w:r>
          </w:p>
        </w:tc>
      </w:tr>
      <w:tr w:rsidR="002539C8" w:rsidRPr="001509F8" w14:paraId="3DDC551E" w14:textId="77777777" w:rsidTr="006D5C6E">
        <w:trPr>
          <w:trHeight w:val="573"/>
        </w:trPr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CEB752E" w14:textId="77777777" w:rsidR="002539C8" w:rsidRPr="00DC5CBA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FFB2134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DC5CBA">
              <w:rPr>
                <w:color w:val="000000" w:themeColor="text1"/>
                <w:sz w:val="26"/>
                <w:szCs w:val="26"/>
              </w:rPr>
              <w:t>playTime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035AA46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rPr>
                <w:color w:val="000000" w:themeColor="text1"/>
                <w:sz w:val="26"/>
                <w:szCs w:val="26"/>
              </w:rPr>
            </w:pPr>
            <w:r w:rsidRPr="001509F8">
              <w:rPr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5D205DD" w14:textId="77777777" w:rsidR="002539C8" w:rsidRPr="00DC5CBA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Tổng thời chơi chơi (theo giây) của người chơi.</w:t>
            </w: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537BF3C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color w:val="000000" w:themeColor="text1"/>
                <w:sz w:val="26"/>
                <w:szCs w:val="26"/>
                <w:highlight w:val="yellow"/>
              </w:rPr>
            </w:pP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6B0335E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0AF7D6F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76BCE76" w14:textId="77777777" w:rsidR="002539C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X</w:t>
            </w:r>
          </w:p>
        </w:tc>
      </w:tr>
      <w:tr w:rsidR="002539C8" w:rsidRPr="001509F8" w14:paraId="3394CE34" w14:textId="77777777" w:rsidTr="006D5C6E">
        <w:trPr>
          <w:trHeight w:val="573"/>
        </w:trPr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8BA27FB" w14:textId="77777777" w:rsidR="002539C8" w:rsidRPr="00DC5CBA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89C97FC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DC5CBA">
              <w:rPr>
                <w:color w:val="000000" w:themeColor="text1"/>
                <w:sz w:val="26"/>
                <w:szCs w:val="26"/>
              </w:rPr>
              <w:t>playSession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A7F632F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rPr>
                <w:color w:val="000000" w:themeColor="text1"/>
                <w:sz w:val="26"/>
                <w:szCs w:val="26"/>
              </w:rPr>
            </w:pPr>
            <w:r w:rsidRPr="001509F8">
              <w:rPr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40CC43D" w14:textId="77777777" w:rsidR="002539C8" w:rsidRPr="00DC5CBA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Tổng số lượt chơi của người chơi</w:t>
            </w: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8D11A8D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color w:val="000000" w:themeColor="text1"/>
                <w:sz w:val="26"/>
                <w:szCs w:val="26"/>
                <w:highlight w:val="yellow"/>
              </w:rPr>
            </w:pP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8F44427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DE75719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F052622" w14:textId="77777777" w:rsidR="002539C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X</w:t>
            </w:r>
          </w:p>
        </w:tc>
      </w:tr>
    </w:tbl>
    <w:p w14:paraId="6EB77170" w14:textId="77777777" w:rsidR="002539C8" w:rsidRDefault="002539C8" w:rsidP="002539C8">
      <w:pPr>
        <w:rPr>
          <w:sz w:val="26"/>
          <w:szCs w:val="26"/>
        </w:rPr>
      </w:pPr>
    </w:p>
    <w:p w14:paraId="0E87B9A5" w14:textId="77777777" w:rsidR="002539C8" w:rsidRPr="001509F8" w:rsidRDefault="002539C8" w:rsidP="002539C8">
      <w:pPr>
        <w:rPr>
          <w:sz w:val="26"/>
          <w:szCs w:val="26"/>
        </w:rPr>
      </w:pPr>
    </w:p>
    <w:p w14:paraId="07E9AE69" w14:textId="77777777" w:rsidR="002539C8" w:rsidRPr="001509F8" w:rsidRDefault="002539C8" w:rsidP="002539C8">
      <w:pPr>
        <w:pStyle w:val="ListParagraph"/>
        <w:numPr>
          <w:ilvl w:val="0"/>
          <w:numId w:val="16"/>
        </w:numPr>
        <w:rPr>
          <w:sz w:val="26"/>
          <w:szCs w:val="26"/>
        </w:rPr>
      </w:pPr>
      <w:proofErr w:type="spellStart"/>
      <w:proofErr w:type="gramStart"/>
      <w:r w:rsidRPr="001509F8">
        <w:rPr>
          <w:sz w:val="26"/>
          <w:szCs w:val="26"/>
        </w:rPr>
        <w:t>Bảng</w:t>
      </w:r>
      <w:proofErr w:type="spellEnd"/>
      <w:r w:rsidRPr="001509F8">
        <w:rPr>
          <w:sz w:val="26"/>
          <w:szCs w:val="26"/>
        </w:rPr>
        <w:t xml:space="preserve"> :</w:t>
      </w:r>
      <w:proofErr w:type="gramEnd"/>
      <w:r w:rsidRPr="001509F8">
        <w:rPr>
          <w:sz w:val="26"/>
          <w:szCs w:val="26"/>
        </w:rPr>
        <w:t xml:space="preserve"> </w:t>
      </w:r>
      <w:r w:rsidRPr="001509F8">
        <w:rPr>
          <w:b/>
          <w:bCs/>
          <w:sz w:val="26"/>
          <w:szCs w:val="26"/>
        </w:rPr>
        <w:t>Level</w:t>
      </w:r>
    </w:p>
    <w:p w14:paraId="2AD49FDA" w14:textId="77777777" w:rsidR="002539C8" w:rsidRDefault="002539C8" w:rsidP="002539C8">
      <w:pPr>
        <w:pStyle w:val="NormalWeb"/>
        <w:spacing w:before="0" w:beforeAutospacing="0" w:after="120" w:afterAutospacing="0"/>
        <w:ind w:left="720"/>
        <w:contextualSpacing/>
        <w:rPr>
          <w:b/>
          <w:bCs/>
          <w:sz w:val="26"/>
          <w:szCs w:val="26"/>
          <w:lang w:val="en-GB"/>
        </w:rPr>
      </w:pPr>
      <w:r w:rsidRPr="001509F8">
        <w:rPr>
          <w:b/>
          <w:bCs/>
          <w:sz w:val="26"/>
          <w:szCs w:val="26"/>
          <w:lang w:val="en-GB"/>
        </w:rPr>
        <w:t>Level (</w:t>
      </w:r>
      <w:proofErr w:type="spellStart"/>
      <w:r w:rsidRPr="001509F8">
        <w:rPr>
          <w:sz w:val="26"/>
          <w:szCs w:val="26"/>
          <w:u w:val="single"/>
          <w:lang w:val="en-GB"/>
        </w:rPr>
        <w:t>levelnumber</w:t>
      </w:r>
      <w:proofErr w:type="spellEnd"/>
      <w:r w:rsidRPr="001509F8">
        <w:rPr>
          <w:b/>
          <w:bCs/>
          <w:sz w:val="26"/>
          <w:szCs w:val="26"/>
          <w:lang w:val="en-GB"/>
        </w:rPr>
        <w:t>)</w:t>
      </w:r>
    </w:p>
    <w:p w14:paraId="3A054064" w14:textId="77777777" w:rsidR="002539C8" w:rsidRPr="001509F8" w:rsidRDefault="002539C8" w:rsidP="002539C8">
      <w:pPr>
        <w:pStyle w:val="NormalWeb"/>
        <w:spacing w:before="0" w:beforeAutospacing="0" w:after="120" w:afterAutospacing="0"/>
        <w:ind w:left="720"/>
        <w:contextualSpacing/>
        <w:rPr>
          <w:sz w:val="26"/>
          <w:szCs w:val="26"/>
        </w:rPr>
      </w:pPr>
    </w:p>
    <w:tbl>
      <w:tblPr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10"/>
        <w:gridCol w:w="1559"/>
        <w:gridCol w:w="1701"/>
        <w:gridCol w:w="1985"/>
        <w:gridCol w:w="1277"/>
        <w:gridCol w:w="1132"/>
        <w:gridCol w:w="993"/>
        <w:gridCol w:w="708"/>
      </w:tblGrid>
      <w:tr w:rsidR="002539C8" w:rsidRPr="001509F8" w14:paraId="771C20BB" w14:textId="77777777" w:rsidTr="006D5C6E">
        <w:trPr>
          <w:trHeight w:val="573"/>
        </w:trPr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842021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1509F8">
              <w:rPr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D19018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509F8">
              <w:rPr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 w:rsidRPr="001509F8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b/>
                <w:bCs/>
                <w:color w:val="000000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91B72C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509F8">
              <w:rPr>
                <w:b/>
                <w:bCs/>
                <w:color w:val="000000"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2CCD47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509F8">
              <w:rPr>
                <w:b/>
                <w:bCs/>
                <w:color w:val="000000"/>
                <w:sz w:val="26"/>
                <w:szCs w:val="26"/>
              </w:rPr>
              <w:t>Diễn</w:t>
            </w:r>
            <w:proofErr w:type="spellEnd"/>
            <w:r w:rsidRPr="001509F8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b/>
                <w:bCs/>
                <w:color w:val="000000"/>
                <w:sz w:val="26"/>
                <w:szCs w:val="26"/>
              </w:rPr>
              <w:t>giải</w:t>
            </w:r>
            <w:proofErr w:type="spellEnd"/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CC02C5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509F8">
              <w:rPr>
                <w:b/>
                <w:bCs/>
                <w:color w:val="000000"/>
                <w:sz w:val="26"/>
                <w:szCs w:val="26"/>
              </w:rPr>
              <w:t>Khóa</w:t>
            </w:r>
            <w:proofErr w:type="spellEnd"/>
            <w:r w:rsidRPr="001509F8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b/>
                <w:bCs/>
                <w:color w:val="000000"/>
                <w:sz w:val="26"/>
                <w:szCs w:val="26"/>
              </w:rPr>
              <w:t>duy</w:t>
            </w:r>
            <w:proofErr w:type="spellEnd"/>
            <w:r w:rsidRPr="001509F8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b/>
                <w:bCs/>
                <w:color w:val="000000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932193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509F8">
              <w:rPr>
                <w:b/>
                <w:bCs/>
                <w:color w:val="000000"/>
                <w:sz w:val="26"/>
                <w:szCs w:val="26"/>
              </w:rPr>
              <w:t>Khóa</w:t>
            </w:r>
            <w:proofErr w:type="spellEnd"/>
            <w:r w:rsidRPr="001509F8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b/>
                <w:bCs/>
                <w:color w:val="00000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7BCE5B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509F8">
              <w:rPr>
                <w:b/>
                <w:bCs/>
                <w:color w:val="000000"/>
                <w:sz w:val="26"/>
                <w:szCs w:val="26"/>
              </w:rPr>
              <w:t>Khóa</w:t>
            </w:r>
            <w:proofErr w:type="spellEnd"/>
            <w:r w:rsidRPr="001509F8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b/>
                <w:bCs/>
                <w:color w:val="000000"/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A85D9E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1509F8">
              <w:rPr>
                <w:b/>
                <w:bCs/>
                <w:color w:val="000000"/>
                <w:sz w:val="26"/>
                <w:szCs w:val="26"/>
              </w:rPr>
              <w:t>Not Null</w:t>
            </w:r>
          </w:p>
        </w:tc>
      </w:tr>
      <w:tr w:rsidR="002539C8" w:rsidRPr="001509F8" w14:paraId="0D9C550E" w14:textId="77777777" w:rsidTr="006D5C6E">
        <w:trPr>
          <w:trHeight w:val="586"/>
        </w:trPr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0D2097D4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rPr>
                <w:color w:val="000000" w:themeColor="text1"/>
                <w:sz w:val="26"/>
                <w:szCs w:val="26"/>
              </w:rPr>
            </w:pPr>
            <w:r w:rsidRPr="001509F8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366D5717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rPr>
                <w:color w:val="000000" w:themeColor="text1"/>
                <w:sz w:val="26"/>
                <w:szCs w:val="26"/>
                <w:u w:val="single"/>
              </w:rPr>
            </w:pPr>
            <w:proofErr w:type="spellStart"/>
            <w:r w:rsidRPr="001509F8">
              <w:rPr>
                <w:color w:val="000000" w:themeColor="text1"/>
                <w:sz w:val="26"/>
                <w:szCs w:val="26"/>
                <w:u w:val="single"/>
              </w:rPr>
              <w:t>levelnumber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1BB2D43D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rPr>
                <w:color w:val="000000" w:themeColor="text1"/>
                <w:sz w:val="26"/>
                <w:szCs w:val="26"/>
              </w:rPr>
            </w:pPr>
            <w:r w:rsidRPr="001509F8">
              <w:rPr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3684FB8E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1509F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cấp</w:t>
            </w:r>
            <w:proofErr w:type="spellEnd"/>
            <w:r w:rsidRPr="001509F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1509F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1509F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trò</w:t>
            </w:r>
            <w:proofErr w:type="spellEnd"/>
            <w:r w:rsidRPr="001509F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chơi</w:t>
            </w:r>
            <w:proofErr w:type="spellEnd"/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6B356CC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X</w:t>
            </w: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49158C47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X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AB35429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2CB096F7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X</w:t>
            </w:r>
          </w:p>
        </w:tc>
      </w:tr>
    </w:tbl>
    <w:p w14:paraId="4177ACF6" w14:textId="77777777" w:rsidR="002539C8" w:rsidRDefault="002539C8" w:rsidP="002539C8">
      <w:pPr>
        <w:ind w:left="360"/>
        <w:rPr>
          <w:sz w:val="26"/>
          <w:szCs w:val="26"/>
        </w:rPr>
      </w:pPr>
    </w:p>
    <w:p w14:paraId="27334005" w14:textId="77777777" w:rsidR="002539C8" w:rsidRDefault="002539C8" w:rsidP="002539C8">
      <w:pPr>
        <w:ind w:left="360"/>
        <w:rPr>
          <w:sz w:val="26"/>
          <w:szCs w:val="26"/>
        </w:rPr>
      </w:pPr>
    </w:p>
    <w:p w14:paraId="742BD3CF" w14:textId="77777777" w:rsidR="002539C8" w:rsidRDefault="002539C8" w:rsidP="002539C8">
      <w:pPr>
        <w:ind w:left="360"/>
        <w:rPr>
          <w:sz w:val="26"/>
          <w:szCs w:val="26"/>
        </w:rPr>
      </w:pPr>
    </w:p>
    <w:p w14:paraId="50699DCA" w14:textId="77777777" w:rsidR="002539C8" w:rsidRDefault="002539C8" w:rsidP="002539C8">
      <w:pPr>
        <w:rPr>
          <w:sz w:val="26"/>
          <w:szCs w:val="26"/>
        </w:rPr>
      </w:pPr>
    </w:p>
    <w:p w14:paraId="7ED7364E" w14:textId="77777777" w:rsidR="002539C8" w:rsidRDefault="002539C8" w:rsidP="002539C8">
      <w:pPr>
        <w:ind w:left="360"/>
        <w:rPr>
          <w:sz w:val="26"/>
          <w:szCs w:val="26"/>
        </w:rPr>
      </w:pPr>
    </w:p>
    <w:p w14:paraId="214B4C11" w14:textId="77777777" w:rsidR="002539C8" w:rsidRDefault="002539C8" w:rsidP="002539C8">
      <w:pPr>
        <w:rPr>
          <w:sz w:val="26"/>
          <w:szCs w:val="26"/>
        </w:rPr>
      </w:pPr>
    </w:p>
    <w:p w14:paraId="60B1FA38" w14:textId="77777777" w:rsidR="002539C8" w:rsidRPr="001509F8" w:rsidRDefault="002539C8" w:rsidP="002539C8">
      <w:pPr>
        <w:pStyle w:val="ListParagraph"/>
        <w:numPr>
          <w:ilvl w:val="0"/>
          <w:numId w:val="15"/>
        </w:numPr>
        <w:rPr>
          <w:sz w:val="26"/>
          <w:szCs w:val="26"/>
        </w:rPr>
      </w:pPr>
      <w:proofErr w:type="spellStart"/>
      <w:proofErr w:type="gramStart"/>
      <w:r w:rsidRPr="001509F8">
        <w:rPr>
          <w:sz w:val="26"/>
          <w:szCs w:val="26"/>
        </w:rPr>
        <w:t>Bảng</w:t>
      </w:r>
      <w:proofErr w:type="spellEnd"/>
      <w:r w:rsidRPr="001509F8">
        <w:rPr>
          <w:sz w:val="26"/>
          <w:szCs w:val="26"/>
        </w:rPr>
        <w:t xml:space="preserve"> :</w:t>
      </w:r>
      <w:proofErr w:type="gramEnd"/>
      <w:r w:rsidRPr="001509F8">
        <w:rPr>
          <w:sz w:val="26"/>
          <w:szCs w:val="26"/>
        </w:rPr>
        <w:t xml:space="preserve"> </w:t>
      </w:r>
      <w:r w:rsidRPr="001509F8">
        <w:rPr>
          <w:b/>
          <w:bCs/>
          <w:sz w:val="26"/>
          <w:szCs w:val="26"/>
        </w:rPr>
        <w:t>Level</w:t>
      </w:r>
      <w:r w:rsidRPr="001509F8">
        <w:rPr>
          <w:b/>
          <w:bCs/>
          <w:sz w:val="26"/>
          <w:szCs w:val="26"/>
          <w:lang w:val="vi-VN"/>
        </w:rPr>
        <w:t>_Detail</w:t>
      </w:r>
    </w:p>
    <w:p w14:paraId="26D93294" w14:textId="77777777" w:rsidR="002539C8" w:rsidRDefault="002539C8" w:rsidP="002539C8">
      <w:pPr>
        <w:pStyle w:val="NormalWeb"/>
        <w:spacing w:before="0" w:beforeAutospacing="0" w:after="120" w:afterAutospacing="0"/>
        <w:ind w:left="720"/>
        <w:contextualSpacing/>
        <w:rPr>
          <w:sz w:val="26"/>
          <w:szCs w:val="26"/>
        </w:rPr>
      </w:pPr>
      <w:r w:rsidRPr="001509F8">
        <w:rPr>
          <w:b/>
          <w:bCs/>
          <w:sz w:val="26"/>
          <w:szCs w:val="26"/>
        </w:rPr>
        <w:t>Level</w:t>
      </w:r>
      <w:r w:rsidRPr="001509F8">
        <w:rPr>
          <w:b/>
          <w:bCs/>
          <w:sz w:val="26"/>
          <w:szCs w:val="26"/>
          <w:lang w:val="vi-VN"/>
        </w:rPr>
        <w:t xml:space="preserve">_Detail </w:t>
      </w:r>
      <w:r w:rsidRPr="001509F8">
        <w:rPr>
          <w:sz w:val="26"/>
          <w:szCs w:val="26"/>
        </w:rPr>
        <w:t>(</w:t>
      </w:r>
      <w:r w:rsidRPr="001509F8">
        <w:rPr>
          <w:color w:val="FF0000"/>
          <w:sz w:val="26"/>
          <w:szCs w:val="26"/>
          <w:u w:val="single"/>
        </w:rPr>
        <w:t>user_id</w:t>
      </w:r>
      <w:r w:rsidRPr="001509F8">
        <w:rPr>
          <w:color w:val="FF0000"/>
          <w:sz w:val="26"/>
          <w:szCs w:val="26"/>
        </w:rPr>
        <w:t xml:space="preserve">, </w:t>
      </w:r>
      <w:proofErr w:type="spellStart"/>
      <w:r w:rsidRPr="001509F8">
        <w:rPr>
          <w:color w:val="FF0000"/>
          <w:sz w:val="26"/>
          <w:szCs w:val="26"/>
          <w:u w:val="single"/>
          <w:lang w:val="en-GB"/>
        </w:rPr>
        <w:t>levelnumber</w:t>
      </w:r>
      <w:proofErr w:type="spellEnd"/>
      <w:r w:rsidRPr="001509F8">
        <w:rPr>
          <w:sz w:val="26"/>
          <w:szCs w:val="26"/>
        </w:rPr>
        <w:t>, appreciate)</w:t>
      </w:r>
    </w:p>
    <w:p w14:paraId="75761162" w14:textId="77777777" w:rsidR="002539C8" w:rsidRPr="001509F8" w:rsidRDefault="002539C8" w:rsidP="002539C8">
      <w:pPr>
        <w:pStyle w:val="NormalWeb"/>
        <w:spacing w:before="0" w:beforeAutospacing="0" w:after="120" w:afterAutospacing="0"/>
        <w:ind w:left="720"/>
        <w:contextualSpacing/>
        <w:rPr>
          <w:sz w:val="26"/>
          <w:szCs w:val="26"/>
        </w:rPr>
      </w:pPr>
    </w:p>
    <w:tbl>
      <w:tblPr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10"/>
        <w:gridCol w:w="1559"/>
        <w:gridCol w:w="1701"/>
        <w:gridCol w:w="1985"/>
        <w:gridCol w:w="1277"/>
        <w:gridCol w:w="1132"/>
        <w:gridCol w:w="993"/>
        <w:gridCol w:w="708"/>
      </w:tblGrid>
      <w:tr w:rsidR="002539C8" w:rsidRPr="001509F8" w14:paraId="540020EF" w14:textId="77777777" w:rsidTr="006D5C6E">
        <w:trPr>
          <w:trHeight w:val="573"/>
        </w:trPr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85D097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1509F8">
              <w:rPr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A01197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509F8">
              <w:rPr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 w:rsidRPr="001509F8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b/>
                <w:bCs/>
                <w:color w:val="000000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CF9471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509F8">
              <w:rPr>
                <w:b/>
                <w:bCs/>
                <w:color w:val="000000"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7E6A92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509F8">
              <w:rPr>
                <w:b/>
                <w:bCs/>
                <w:color w:val="000000"/>
                <w:sz w:val="26"/>
                <w:szCs w:val="26"/>
              </w:rPr>
              <w:t>Diễn</w:t>
            </w:r>
            <w:proofErr w:type="spellEnd"/>
            <w:r w:rsidRPr="001509F8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b/>
                <w:bCs/>
                <w:color w:val="000000"/>
                <w:sz w:val="26"/>
                <w:szCs w:val="26"/>
              </w:rPr>
              <w:t>giải</w:t>
            </w:r>
            <w:proofErr w:type="spellEnd"/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CB53BB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509F8">
              <w:rPr>
                <w:b/>
                <w:bCs/>
                <w:color w:val="000000"/>
                <w:sz w:val="26"/>
                <w:szCs w:val="26"/>
              </w:rPr>
              <w:t>Khóa</w:t>
            </w:r>
            <w:proofErr w:type="spellEnd"/>
            <w:r w:rsidRPr="001509F8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b/>
                <w:bCs/>
                <w:color w:val="000000"/>
                <w:sz w:val="26"/>
                <w:szCs w:val="26"/>
              </w:rPr>
              <w:t>duy</w:t>
            </w:r>
            <w:proofErr w:type="spellEnd"/>
            <w:r w:rsidRPr="001509F8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b/>
                <w:bCs/>
                <w:color w:val="000000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580DF7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509F8">
              <w:rPr>
                <w:b/>
                <w:bCs/>
                <w:color w:val="000000"/>
                <w:sz w:val="26"/>
                <w:szCs w:val="26"/>
              </w:rPr>
              <w:t>Khóa</w:t>
            </w:r>
            <w:proofErr w:type="spellEnd"/>
            <w:r w:rsidRPr="001509F8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b/>
                <w:bCs/>
                <w:color w:val="00000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1C9F31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509F8">
              <w:rPr>
                <w:b/>
                <w:bCs/>
                <w:color w:val="000000"/>
                <w:sz w:val="26"/>
                <w:szCs w:val="26"/>
              </w:rPr>
              <w:t>Khóa</w:t>
            </w:r>
            <w:proofErr w:type="spellEnd"/>
            <w:r w:rsidRPr="001509F8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b/>
                <w:bCs/>
                <w:color w:val="000000"/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13C1D7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1509F8">
              <w:rPr>
                <w:b/>
                <w:bCs/>
                <w:color w:val="000000"/>
                <w:sz w:val="26"/>
                <w:szCs w:val="26"/>
              </w:rPr>
              <w:t>Not Null</w:t>
            </w:r>
          </w:p>
        </w:tc>
      </w:tr>
      <w:tr w:rsidR="002539C8" w:rsidRPr="001509F8" w14:paraId="79C14F71" w14:textId="77777777" w:rsidTr="006D5C6E">
        <w:trPr>
          <w:trHeight w:val="586"/>
        </w:trPr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23FC5AC6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rPr>
                <w:color w:val="000000" w:themeColor="text1"/>
                <w:sz w:val="26"/>
                <w:szCs w:val="26"/>
              </w:rPr>
            </w:pPr>
            <w:r w:rsidRPr="001509F8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233331A0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rPr>
                <w:color w:val="FF0000"/>
                <w:sz w:val="26"/>
                <w:szCs w:val="26"/>
                <w:u w:val="single"/>
              </w:rPr>
            </w:pPr>
            <w:proofErr w:type="spellStart"/>
            <w:r w:rsidRPr="001509F8">
              <w:rPr>
                <w:color w:val="FF0000"/>
                <w:sz w:val="26"/>
                <w:szCs w:val="26"/>
                <w:u w:val="single"/>
              </w:rPr>
              <w:t>user_id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7E039CD7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rPr>
                <w:color w:val="000000" w:themeColor="text1"/>
                <w:sz w:val="26"/>
                <w:szCs w:val="26"/>
              </w:rPr>
            </w:pPr>
            <w:r w:rsidRPr="001509F8">
              <w:rPr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6BA4DC83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Liên</w:t>
            </w:r>
            <w:proofErr w:type="spellEnd"/>
            <w:r w:rsidRPr="001509F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1509F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với</w:t>
            </w:r>
            <w:proofErr w:type="spellEnd"/>
            <w:r w:rsidRPr="001509F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bảng</w:t>
            </w:r>
            <w:proofErr w:type="spellEnd"/>
            <w:r w:rsidRPr="001509F8">
              <w:rPr>
                <w:color w:val="000000" w:themeColor="text1"/>
                <w:sz w:val="26"/>
                <w:szCs w:val="26"/>
              </w:rPr>
              <w:t xml:space="preserve"> "Player"</w:t>
            </w: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EAC89E6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2C32FD38" w14:textId="77777777" w:rsidR="002539C8" w:rsidRPr="00C125CD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X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B291DD1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color w:val="000000" w:themeColor="text1"/>
                <w:sz w:val="26"/>
                <w:szCs w:val="26"/>
              </w:rPr>
            </w:pPr>
            <w:r w:rsidRPr="001509F8">
              <w:rPr>
                <w:color w:val="000000" w:themeColor="text1"/>
                <w:sz w:val="26"/>
                <w:szCs w:val="26"/>
              </w:rPr>
              <w:t>Player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3369B7EA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X</w:t>
            </w:r>
          </w:p>
        </w:tc>
      </w:tr>
      <w:tr w:rsidR="002539C8" w:rsidRPr="001509F8" w14:paraId="7370C268" w14:textId="77777777" w:rsidTr="006D5C6E">
        <w:trPr>
          <w:trHeight w:val="573"/>
        </w:trPr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08118E2D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rPr>
                <w:color w:val="000000" w:themeColor="text1"/>
                <w:sz w:val="26"/>
                <w:szCs w:val="26"/>
              </w:rPr>
            </w:pPr>
            <w:r w:rsidRPr="001509F8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24880C05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rPr>
                <w:color w:val="FF0000"/>
                <w:sz w:val="26"/>
                <w:szCs w:val="26"/>
                <w:u w:val="single"/>
              </w:rPr>
            </w:pPr>
            <w:proofErr w:type="spellStart"/>
            <w:r w:rsidRPr="001509F8">
              <w:rPr>
                <w:color w:val="FF0000"/>
                <w:sz w:val="26"/>
                <w:szCs w:val="26"/>
                <w:u w:val="single"/>
              </w:rPr>
              <w:t>levelnumber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1241F416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rPr>
                <w:color w:val="000000" w:themeColor="text1"/>
                <w:sz w:val="26"/>
                <w:szCs w:val="26"/>
              </w:rPr>
            </w:pPr>
            <w:r w:rsidRPr="001509F8">
              <w:rPr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073DA26C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rPr>
                <w:color w:val="000000" w:themeColor="text1"/>
                <w:sz w:val="26"/>
                <w:szCs w:val="26"/>
                <w:lang w:val="fr-FR"/>
              </w:rPr>
            </w:pP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Liên</w:t>
            </w:r>
            <w:proofErr w:type="spellEnd"/>
            <w:r w:rsidRPr="001509F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1509F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với</w:t>
            </w:r>
            <w:proofErr w:type="spellEnd"/>
            <w:r w:rsidRPr="001509F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bảng</w:t>
            </w:r>
            <w:proofErr w:type="spellEnd"/>
            <w:r w:rsidRPr="001509F8">
              <w:rPr>
                <w:color w:val="000000" w:themeColor="text1"/>
                <w:sz w:val="26"/>
                <w:szCs w:val="26"/>
              </w:rPr>
              <w:t xml:space="preserve"> "Level"</w:t>
            </w: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28CC613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color w:val="000000" w:themeColor="text1"/>
                <w:sz w:val="26"/>
                <w:szCs w:val="26"/>
                <w:highlight w:val="yellow"/>
              </w:rPr>
            </w:pP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D97B39F" w14:textId="77777777" w:rsidR="002539C8" w:rsidRPr="00C125CD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X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4FD2CA1B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color w:val="000000" w:themeColor="text1"/>
                <w:sz w:val="26"/>
                <w:szCs w:val="26"/>
                <w:lang w:val="fr-FR"/>
              </w:rPr>
            </w:pPr>
            <w:r w:rsidRPr="001509F8">
              <w:rPr>
                <w:color w:val="000000" w:themeColor="text1"/>
                <w:sz w:val="26"/>
                <w:szCs w:val="26"/>
              </w:rPr>
              <w:t>Level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64A04480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X</w:t>
            </w:r>
          </w:p>
        </w:tc>
      </w:tr>
      <w:tr w:rsidR="002539C8" w:rsidRPr="001509F8" w14:paraId="57965296" w14:textId="77777777" w:rsidTr="006D5C6E">
        <w:trPr>
          <w:trHeight w:val="573"/>
        </w:trPr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7DEFCCD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rPr>
                <w:color w:val="000000" w:themeColor="text1"/>
                <w:sz w:val="26"/>
                <w:szCs w:val="26"/>
              </w:rPr>
            </w:pPr>
            <w:r w:rsidRPr="001509F8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0952966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rPr>
                <w:color w:val="000000" w:themeColor="text1"/>
                <w:sz w:val="26"/>
                <w:szCs w:val="26"/>
                <w:lang w:val="en-US"/>
              </w:rPr>
            </w:pPr>
            <w:r w:rsidRPr="001509F8">
              <w:rPr>
                <w:color w:val="000000" w:themeColor="text1"/>
                <w:sz w:val="26"/>
                <w:szCs w:val="26"/>
              </w:rPr>
              <w:t>appreciate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5622199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rPr>
                <w:color w:val="000000" w:themeColor="text1"/>
                <w:sz w:val="26"/>
                <w:szCs w:val="26"/>
              </w:rPr>
            </w:pPr>
            <w:r w:rsidRPr="001509F8">
              <w:rPr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0AFA182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rPr>
                <w:color w:val="000000" w:themeColor="text1"/>
                <w:sz w:val="26"/>
                <w:szCs w:val="26"/>
                <w:lang w:val="fr-FR"/>
              </w:rPr>
            </w:pP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1509F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lượng</w:t>
            </w:r>
            <w:proofErr w:type="spellEnd"/>
            <w:r w:rsidRPr="001509F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đánh</w:t>
            </w:r>
            <w:proofErr w:type="spellEnd"/>
            <w:r w:rsidRPr="001509F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1509F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1509F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1509F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chơi</w:t>
            </w:r>
            <w:proofErr w:type="spellEnd"/>
            <w:r w:rsidRPr="001509F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đối</w:t>
            </w:r>
            <w:proofErr w:type="spellEnd"/>
            <w:r w:rsidRPr="001509F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với</w:t>
            </w:r>
            <w:proofErr w:type="spellEnd"/>
            <w:r w:rsidRPr="001509F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cấp</w:t>
            </w:r>
            <w:proofErr w:type="spellEnd"/>
            <w:r w:rsidRPr="001509F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CD3B12D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color w:val="000000" w:themeColor="text1"/>
                <w:sz w:val="26"/>
                <w:szCs w:val="26"/>
                <w:highlight w:val="yellow"/>
              </w:rPr>
            </w:pP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040C09F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F2A7339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A9314EB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X</w:t>
            </w:r>
          </w:p>
        </w:tc>
      </w:tr>
    </w:tbl>
    <w:p w14:paraId="3CEB2ED1" w14:textId="77777777" w:rsidR="002539C8" w:rsidRDefault="002539C8" w:rsidP="002539C8">
      <w:pPr>
        <w:pStyle w:val="ListParagraph"/>
        <w:rPr>
          <w:sz w:val="26"/>
          <w:szCs w:val="26"/>
        </w:rPr>
      </w:pPr>
    </w:p>
    <w:p w14:paraId="256FD81A" w14:textId="77777777" w:rsidR="002539C8" w:rsidRDefault="002539C8" w:rsidP="002539C8">
      <w:pPr>
        <w:pStyle w:val="ListParagraph"/>
        <w:rPr>
          <w:sz w:val="26"/>
          <w:szCs w:val="26"/>
        </w:rPr>
      </w:pPr>
    </w:p>
    <w:p w14:paraId="4EC21E8F" w14:textId="77777777" w:rsidR="002539C8" w:rsidRPr="001509F8" w:rsidRDefault="002539C8" w:rsidP="002539C8">
      <w:pPr>
        <w:pStyle w:val="ListParagraph"/>
        <w:numPr>
          <w:ilvl w:val="0"/>
          <w:numId w:val="16"/>
        </w:numPr>
        <w:rPr>
          <w:sz w:val="26"/>
          <w:szCs w:val="26"/>
        </w:rPr>
      </w:pPr>
      <w:proofErr w:type="spellStart"/>
      <w:proofErr w:type="gramStart"/>
      <w:r w:rsidRPr="001509F8">
        <w:rPr>
          <w:sz w:val="26"/>
          <w:szCs w:val="26"/>
        </w:rPr>
        <w:t>Bảng</w:t>
      </w:r>
      <w:proofErr w:type="spellEnd"/>
      <w:r w:rsidRPr="001509F8">
        <w:rPr>
          <w:sz w:val="26"/>
          <w:szCs w:val="26"/>
        </w:rPr>
        <w:t xml:space="preserve"> :</w:t>
      </w:r>
      <w:proofErr w:type="gramEnd"/>
      <w:r w:rsidRPr="001509F8">
        <w:rPr>
          <w:sz w:val="26"/>
          <w:szCs w:val="26"/>
        </w:rPr>
        <w:t xml:space="preserve"> </w:t>
      </w:r>
      <w:r w:rsidRPr="001509F8">
        <w:rPr>
          <w:b/>
          <w:bCs/>
          <w:sz w:val="26"/>
          <w:szCs w:val="26"/>
        </w:rPr>
        <w:t>Score</w:t>
      </w:r>
    </w:p>
    <w:p w14:paraId="081B27DF" w14:textId="77777777" w:rsidR="002539C8" w:rsidRPr="001509F8" w:rsidRDefault="002539C8" w:rsidP="002539C8">
      <w:pPr>
        <w:pStyle w:val="NormalWeb"/>
        <w:spacing w:before="0" w:beforeAutospacing="0" w:after="120" w:afterAutospacing="0"/>
        <w:ind w:left="720"/>
        <w:contextualSpacing/>
        <w:rPr>
          <w:sz w:val="26"/>
          <w:szCs w:val="26"/>
        </w:rPr>
      </w:pPr>
      <w:r w:rsidRPr="001509F8">
        <w:rPr>
          <w:b/>
          <w:bCs/>
          <w:sz w:val="26"/>
          <w:szCs w:val="26"/>
        </w:rPr>
        <w:t>Score</w:t>
      </w:r>
      <w:r w:rsidRPr="001509F8">
        <w:rPr>
          <w:b/>
          <w:bCs/>
          <w:sz w:val="26"/>
          <w:szCs w:val="26"/>
          <w:lang w:val="vi-VN"/>
        </w:rPr>
        <w:t xml:space="preserve"> </w:t>
      </w:r>
      <w:r w:rsidRPr="001509F8">
        <w:rPr>
          <w:sz w:val="26"/>
          <w:szCs w:val="26"/>
          <w:lang w:val="vi-VN"/>
        </w:rPr>
        <w:t>(</w:t>
      </w:r>
      <w:proofErr w:type="spellStart"/>
      <w:r w:rsidRPr="001509F8">
        <w:rPr>
          <w:color w:val="FF0000"/>
          <w:sz w:val="26"/>
          <w:szCs w:val="26"/>
          <w:u w:val="single"/>
          <w:lang w:val="en-GB"/>
        </w:rPr>
        <w:t>user_id</w:t>
      </w:r>
      <w:proofErr w:type="spellEnd"/>
      <w:r w:rsidRPr="001509F8">
        <w:rPr>
          <w:sz w:val="26"/>
          <w:szCs w:val="26"/>
          <w:lang w:val="vi-VN"/>
        </w:rPr>
        <w:t>, score)</w:t>
      </w:r>
    </w:p>
    <w:p w14:paraId="14D55A46" w14:textId="77777777" w:rsidR="002539C8" w:rsidRPr="001509F8" w:rsidRDefault="002539C8" w:rsidP="002539C8">
      <w:pPr>
        <w:rPr>
          <w:sz w:val="26"/>
          <w:szCs w:val="26"/>
        </w:rPr>
      </w:pPr>
    </w:p>
    <w:tbl>
      <w:tblPr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10"/>
        <w:gridCol w:w="1559"/>
        <w:gridCol w:w="1701"/>
        <w:gridCol w:w="1985"/>
        <w:gridCol w:w="1277"/>
        <w:gridCol w:w="1132"/>
        <w:gridCol w:w="993"/>
        <w:gridCol w:w="708"/>
      </w:tblGrid>
      <w:tr w:rsidR="002539C8" w:rsidRPr="001509F8" w14:paraId="79575933" w14:textId="77777777" w:rsidTr="006D5C6E">
        <w:trPr>
          <w:trHeight w:val="573"/>
        </w:trPr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F4F51D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1509F8">
              <w:rPr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6C3086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509F8">
              <w:rPr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 w:rsidRPr="001509F8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b/>
                <w:bCs/>
                <w:color w:val="000000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8E8076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509F8">
              <w:rPr>
                <w:b/>
                <w:bCs/>
                <w:color w:val="000000"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E30B67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509F8">
              <w:rPr>
                <w:b/>
                <w:bCs/>
                <w:color w:val="000000"/>
                <w:sz w:val="26"/>
                <w:szCs w:val="26"/>
              </w:rPr>
              <w:t>Diễn</w:t>
            </w:r>
            <w:proofErr w:type="spellEnd"/>
            <w:r w:rsidRPr="001509F8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b/>
                <w:bCs/>
                <w:color w:val="000000"/>
                <w:sz w:val="26"/>
                <w:szCs w:val="26"/>
              </w:rPr>
              <w:t>giải</w:t>
            </w:r>
            <w:proofErr w:type="spellEnd"/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3954C5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509F8">
              <w:rPr>
                <w:b/>
                <w:bCs/>
                <w:color w:val="000000"/>
                <w:sz w:val="26"/>
                <w:szCs w:val="26"/>
              </w:rPr>
              <w:t>Khóa</w:t>
            </w:r>
            <w:proofErr w:type="spellEnd"/>
            <w:r w:rsidRPr="001509F8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b/>
                <w:bCs/>
                <w:color w:val="000000"/>
                <w:sz w:val="26"/>
                <w:szCs w:val="26"/>
              </w:rPr>
              <w:t>duy</w:t>
            </w:r>
            <w:proofErr w:type="spellEnd"/>
            <w:r w:rsidRPr="001509F8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b/>
                <w:bCs/>
                <w:color w:val="000000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5E80C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509F8">
              <w:rPr>
                <w:b/>
                <w:bCs/>
                <w:color w:val="000000"/>
                <w:sz w:val="26"/>
                <w:szCs w:val="26"/>
              </w:rPr>
              <w:t>Khóa</w:t>
            </w:r>
            <w:proofErr w:type="spellEnd"/>
            <w:r w:rsidRPr="001509F8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b/>
                <w:bCs/>
                <w:color w:val="00000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54166F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509F8">
              <w:rPr>
                <w:b/>
                <w:bCs/>
                <w:color w:val="000000"/>
                <w:sz w:val="26"/>
                <w:szCs w:val="26"/>
              </w:rPr>
              <w:t>Khóa</w:t>
            </w:r>
            <w:proofErr w:type="spellEnd"/>
            <w:r w:rsidRPr="001509F8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b/>
                <w:bCs/>
                <w:color w:val="000000"/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ED86BF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1509F8">
              <w:rPr>
                <w:b/>
                <w:bCs/>
                <w:color w:val="000000"/>
                <w:sz w:val="26"/>
                <w:szCs w:val="26"/>
              </w:rPr>
              <w:t>Not Null</w:t>
            </w:r>
          </w:p>
        </w:tc>
      </w:tr>
      <w:tr w:rsidR="002539C8" w:rsidRPr="001509F8" w14:paraId="1B6C259E" w14:textId="77777777" w:rsidTr="006D5C6E">
        <w:trPr>
          <w:trHeight w:val="586"/>
        </w:trPr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2705F7A2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rPr>
                <w:color w:val="000000" w:themeColor="text1"/>
                <w:sz w:val="26"/>
                <w:szCs w:val="26"/>
              </w:rPr>
            </w:pPr>
            <w:r w:rsidRPr="001509F8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2AF9D04E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rPr>
                <w:color w:val="000000" w:themeColor="text1"/>
                <w:sz w:val="26"/>
                <w:szCs w:val="26"/>
                <w:u w:val="single"/>
              </w:rPr>
            </w:pPr>
            <w:proofErr w:type="spellStart"/>
            <w:r w:rsidRPr="001509F8">
              <w:rPr>
                <w:color w:val="FF0000"/>
                <w:sz w:val="26"/>
                <w:szCs w:val="26"/>
                <w:u w:val="single"/>
              </w:rPr>
              <w:t>user_id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4CB8FAA1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rPr>
                <w:color w:val="000000" w:themeColor="text1"/>
                <w:sz w:val="26"/>
                <w:szCs w:val="26"/>
              </w:rPr>
            </w:pPr>
            <w:r w:rsidRPr="001509F8">
              <w:rPr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6F73D877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Liên</w:t>
            </w:r>
            <w:proofErr w:type="spellEnd"/>
            <w:r w:rsidRPr="001509F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1509F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với</w:t>
            </w:r>
            <w:proofErr w:type="spellEnd"/>
            <w:r w:rsidRPr="001509F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bảng</w:t>
            </w:r>
            <w:proofErr w:type="spellEnd"/>
            <w:r w:rsidRPr="001509F8">
              <w:rPr>
                <w:color w:val="000000" w:themeColor="text1"/>
                <w:sz w:val="26"/>
                <w:szCs w:val="26"/>
              </w:rPr>
              <w:t xml:space="preserve"> "Player"</w:t>
            </w: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A442F3D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34D5011E" w14:textId="77777777" w:rsidR="002539C8" w:rsidRPr="00C125CD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X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A989A16" w14:textId="77777777" w:rsidR="002539C8" w:rsidRPr="00C125CD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 w:rsidRPr="001509F8">
              <w:rPr>
                <w:color w:val="000000" w:themeColor="text1"/>
                <w:sz w:val="26"/>
                <w:szCs w:val="26"/>
              </w:rPr>
              <w:t>Player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7B5C350D" w14:textId="77777777" w:rsidR="002539C8" w:rsidRPr="00C125CD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X</w:t>
            </w:r>
          </w:p>
        </w:tc>
      </w:tr>
      <w:tr w:rsidR="002539C8" w:rsidRPr="001509F8" w14:paraId="01B9D899" w14:textId="77777777" w:rsidTr="006D5C6E">
        <w:trPr>
          <w:trHeight w:val="573"/>
        </w:trPr>
        <w:tc>
          <w:tcPr>
            <w:tcW w:w="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1EEBD579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rPr>
                <w:color w:val="000000" w:themeColor="text1"/>
                <w:sz w:val="26"/>
                <w:szCs w:val="26"/>
              </w:rPr>
            </w:pPr>
            <w:r w:rsidRPr="001509F8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586949D7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rPr>
                <w:color w:val="000000" w:themeColor="text1"/>
                <w:sz w:val="26"/>
                <w:szCs w:val="26"/>
              </w:rPr>
            </w:pPr>
            <w:r w:rsidRPr="001509F8">
              <w:rPr>
                <w:color w:val="000000" w:themeColor="text1"/>
                <w:sz w:val="26"/>
                <w:szCs w:val="26"/>
              </w:rPr>
              <w:t>score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5A429080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rPr>
                <w:color w:val="000000" w:themeColor="text1"/>
                <w:sz w:val="26"/>
                <w:szCs w:val="26"/>
              </w:rPr>
            </w:pPr>
            <w:r w:rsidRPr="001509F8">
              <w:rPr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46AE5EB5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rPr>
                <w:color w:val="000000" w:themeColor="text1"/>
                <w:sz w:val="26"/>
                <w:szCs w:val="26"/>
                <w:lang w:val="fr-FR"/>
              </w:rPr>
            </w:pP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Điểm</w:t>
            </w:r>
            <w:proofErr w:type="spellEnd"/>
            <w:r w:rsidRPr="001509F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1509F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1509F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1509F8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509F8">
              <w:rPr>
                <w:color w:val="000000" w:themeColor="text1"/>
                <w:sz w:val="26"/>
                <w:szCs w:val="26"/>
              </w:rPr>
              <w:t>chơi</w:t>
            </w:r>
            <w:proofErr w:type="spellEnd"/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A742849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color w:val="000000" w:themeColor="text1"/>
                <w:sz w:val="26"/>
                <w:szCs w:val="26"/>
                <w:highlight w:val="yellow"/>
              </w:rPr>
            </w:pPr>
          </w:p>
        </w:tc>
        <w:tc>
          <w:tcPr>
            <w:tcW w:w="1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53A4CE4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68A48E88" w14:textId="77777777" w:rsidR="002539C8" w:rsidRPr="001509F8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color w:val="000000" w:themeColor="text1"/>
                <w:sz w:val="26"/>
                <w:szCs w:val="26"/>
                <w:lang w:val="fr-FR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14:paraId="0BFCF118" w14:textId="77777777" w:rsidR="002539C8" w:rsidRPr="00C125CD" w:rsidRDefault="002539C8" w:rsidP="006D5C6E">
            <w:pPr>
              <w:pStyle w:val="ListParagraph"/>
              <w:tabs>
                <w:tab w:val="right" w:pos="284"/>
              </w:tabs>
              <w:spacing w:after="0" w:line="264" w:lineRule="auto"/>
              <w:ind w:left="0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X</w:t>
            </w:r>
          </w:p>
        </w:tc>
      </w:tr>
    </w:tbl>
    <w:p w14:paraId="51B725DF" w14:textId="77777777" w:rsidR="002539C8" w:rsidRPr="007C0F27" w:rsidRDefault="002539C8" w:rsidP="002539C8">
      <w:pPr>
        <w:pStyle w:val="Heading2"/>
        <w:rPr>
          <w:lang w:val="vi-VN"/>
        </w:rPr>
      </w:pPr>
    </w:p>
    <w:p w14:paraId="7A34B001" w14:textId="77777777" w:rsidR="002539C8" w:rsidRDefault="002539C8" w:rsidP="002539C8">
      <w:pPr>
        <w:pStyle w:val="Heading2"/>
      </w:pPr>
    </w:p>
    <w:p w14:paraId="52511EF5" w14:textId="77777777" w:rsidR="002539C8" w:rsidRDefault="002539C8" w:rsidP="002539C8">
      <w:pPr>
        <w:pStyle w:val="Heading2"/>
      </w:pPr>
    </w:p>
    <w:p w14:paraId="0D1D7BF1" w14:textId="77777777" w:rsidR="002539C8" w:rsidRDefault="002539C8" w:rsidP="002539C8">
      <w:pPr>
        <w:pStyle w:val="Heading2"/>
      </w:pPr>
    </w:p>
    <w:p w14:paraId="3F288559" w14:textId="77777777" w:rsidR="002539C8" w:rsidRDefault="002539C8" w:rsidP="002539C8">
      <w:pPr>
        <w:pStyle w:val="Heading2"/>
      </w:pPr>
    </w:p>
    <w:p w14:paraId="10E69B9C" w14:textId="77777777" w:rsidR="002539C8" w:rsidRDefault="002539C8" w:rsidP="00A6667C">
      <w:pPr>
        <w:rPr>
          <w:b/>
          <w:bCs/>
          <w:lang w:val="vi-VN"/>
        </w:rPr>
      </w:pPr>
    </w:p>
    <w:p w14:paraId="0FCEF003" w14:textId="10907509" w:rsidR="00A6667C" w:rsidRPr="00A6667C" w:rsidRDefault="00A6667C" w:rsidP="00A6667C">
      <w:pPr>
        <w:rPr>
          <w:rFonts w:ascii="Arial" w:hAnsi="Arial" w:cs="Arial"/>
          <w:b/>
          <w:bCs/>
          <w:sz w:val="20"/>
          <w:szCs w:val="20"/>
        </w:rPr>
      </w:pPr>
      <w:r w:rsidRPr="00A6667C">
        <w:rPr>
          <w:rFonts w:ascii="Arial" w:hAnsi="Arial" w:cs="Arial"/>
          <w:b/>
          <w:bCs/>
          <w:sz w:val="20"/>
          <w:szCs w:val="20"/>
        </w:rPr>
        <w:t>2.3.3</w:t>
      </w:r>
      <w:r w:rsidRPr="00A6667C">
        <w:rPr>
          <w:rFonts w:ascii="Arial" w:hAnsi="Arial" w:cs="Arial"/>
          <w:b/>
          <w:bCs/>
          <w:sz w:val="20"/>
          <w:szCs w:val="20"/>
          <w:lang w:val="vi-VN"/>
        </w:rPr>
        <w:t xml:space="preserve">. </w:t>
      </w:r>
      <w:r w:rsidRPr="00A6667C">
        <w:rPr>
          <w:b/>
          <w:bCs/>
          <w:lang w:val="vi-VN"/>
        </w:rPr>
        <w:t>Thiết kế sơ đồ lớp (Class Diagram)</w:t>
      </w:r>
    </w:p>
    <w:p w14:paraId="0E41564E" w14:textId="7B51BFF3" w:rsidR="00A6667C" w:rsidRPr="00B22965" w:rsidRDefault="00A6667C" w:rsidP="00E655E1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0A3DD055" wp14:editId="5DE5A899">
            <wp:extent cx="5943600" cy="43313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67C" w:rsidRPr="00B22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02872CE"/>
    <w:multiLevelType w:val="hybridMultilevel"/>
    <w:tmpl w:val="A8927D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B1215"/>
    <w:multiLevelType w:val="hybridMultilevel"/>
    <w:tmpl w:val="A75AA4C6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C02BA"/>
    <w:multiLevelType w:val="multilevel"/>
    <w:tmpl w:val="C2B8AF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55A57249"/>
    <w:multiLevelType w:val="hybridMultilevel"/>
    <w:tmpl w:val="583C85BA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8" w15:restartNumberingAfterBreak="0">
    <w:nsid w:val="5C114063"/>
    <w:multiLevelType w:val="multilevel"/>
    <w:tmpl w:val="C2B8AF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5D8E6700"/>
    <w:multiLevelType w:val="multilevel"/>
    <w:tmpl w:val="C2B8AF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6650669B"/>
    <w:multiLevelType w:val="hybridMultilevel"/>
    <w:tmpl w:val="B9B256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404316"/>
    <w:multiLevelType w:val="hybridMultilevel"/>
    <w:tmpl w:val="0E66C8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5E3B26"/>
    <w:multiLevelType w:val="multilevel"/>
    <w:tmpl w:val="C2B8AF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2D95020"/>
    <w:multiLevelType w:val="hybridMultilevel"/>
    <w:tmpl w:val="0D8C2052"/>
    <w:lvl w:ilvl="0" w:tplc="558C32F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8049D3"/>
    <w:multiLevelType w:val="multilevel"/>
    <w:tmpl w:val="C2B8AF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7D6013EA"/>
    <w:multiLevelType w:val="multilevel"/>
    <w:tmpl w:val="C2B8AF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14"/>
  </w:num>
  <w:num w:numId="7">
    <w:abstractNumId w:val="15"/>
  </w:num>
  <w:num w:numId="8">
    <w:abstractNumId w:val="8"/>
  </w:num>
  <w:num w:numId="9">
    <w:abstractNumId w:val="6"/>
  </w:num>
  <w:num w:numId="10">
    <w:abstractNumId w:val="12"/>
  </w:num>
  <w:num w:numId="11">
    <w:abstractNumId w:val="9"/>
  </w:num>
  <w:num w:numId="12">
    <w:abstractNumId w:val="7"/>
  </w:num>
  <w:num w:numId="13">
    <w:abstractNumId w:val="13"/>
  </w:num>
  <w:num w:numId="14">
    <w:abstractNumId w:val="11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BC5"/>
    <w:rsid w:val="000010AB"/>
    <w:rsid w:val="00004F21"/>
    <w:rsid w:val="000A510D"/>
    <w:rsid w:val="000C390B"/>
    <w:rsid w:val="000F5243"/>
    <w:rsid w:val="00125BC5"/>
    <w:rsid w:val="0014509D"/>
    <w:rsid w:val="00155725"/>
    <w:rsid w:val="00231C6E"/>
    <w:rsid w:val="002539C8"/>
    <w:rsid w:val="002D672B"/>
    <w:rsid w:val="002E756E"/>
    <w:rsid w:val="002E7F39"/>
    <w:rsid w:val="003645F1"/>
    <w:rsid w:val="00396014"/>
    <w:rsid w:val="003D26CE"/>
    <w:rsid w:val="00421C2E"/>
    <w:rsid w:val="004E438B"/>
    <w:rsid w:val="005F1541"/>
    <w:rsid w:val="006268F3"/>
    <w:rsid w:val="0063602C"/>
    <w:rsid w:val="00673C33"/>
    <w:rsid w:val="006863A5"/>
    <w:rsid w:val="006C19F3"/>
    <w:rsid w:val="0070400D"/>
    <w:rsid w:val="00887608"/>
    <w:rsid w:val="00944DFD"/>
    <w:rsid w:val="00945D17"/>
    <w:rsid w:val="009C5ADB"/>
    <w:rsid w:val="00A6667C"/>
    <w:rsid w:val="00AB0971"/>
    <w:rsid w:val="00B0003A"/>
    <w:rsid w:val="00B22965"/>
    <w:rsid w:val="00B43D75"/>
    <w:rsid w:val="00C24F16"/>
    <w:rsid w:val="00D920C9"/>
    <w:rsid w:val="00DF4969"/>
    <w:rsid w:val="00E260B1"/>
    <w:rsid w:val="00E655E1"/>
    <w:rsid w:val="00F157A9"/>
    <w:rsid w:val="00F276A0"/>
    <w:rsid w:val="00F46FFB"/>
    <w:rsid w:val="00F7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E5A165"/>
  <w15:chartTrackingRefBased/>
  <w15:docId w15:val="{608C5399-C3FC-2F49-93B3-9D9B549C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67C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125BC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5BC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25BC5"/>
    <w:pPr>
      <w:spacing w:before="100" w:beforeAutospacing="1" w:after="100" w:afterAutospacing="1"/>
    </w:pPr>
  </w:style>
  <w:style w:type="paragraph" w:styleId="ListParagraph">
    <w:name w:val="List Paragraph"/>
    <w:basedOn w:val="Normal"/>
    <w:link w:val="ListParagraphChar"/>
    <w:uiPriority w:val="34"/>
    <w:qFormat/>
    <w:rsid w:val="00125BC5"/>
    <w:pPr>
      <w:spacing w:after="200" w:line="276" w:lineRule="auto"/>
      <w:ind w:left="720"/>
      <w:contextualSpacing/>
    </w:pPr>
    <w:rPr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25BC5"/>
    <w:rPr>
      <w:rFonts w:ascii="Times New Roman" w:eastAsia="Times New Roman" w:hAnsi="Times New Roman" w:cs="Times New Roman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25BC5"/>
    <w:pPr>
      <w:contextualSpacing/>
    </w:pPr>
    <w:rPr>
      <w:rFonts w:eastAsiaTheme="majorEastAsia" w:cstheme="majorBidi"/>
      <w:i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BC5"/>
    <w:rPr>
      <w:rFonts w:ascii="Times New Roman" w:eastAsiaTheme="majorEastAsia" w:hAnsi="Times New Roman" w:cstheme="majorBidi"/>
      <w:i/>
      <w:spacing w:val="-10"/>
      <w:kern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4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2023-09-22T06:35:00Z</dcterms:created>
  <dcterms:modified xsi:type="dcterms:W3CDTF">2023-10-02T05:50:00Z</dcterms:modified>
</cp:coreProperties>
</file>